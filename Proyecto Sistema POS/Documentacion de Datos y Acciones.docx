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F12A" w14:textId="2CC2798A" w:rsidR="00A9204E" w:rsidRPr="00781FB6" w:rsidRDefault="008C2BB4">
      <w:pPr>
        <w:rPr>
          <w:b/>
          <w:bCs/>
          <w:lang w:val="es-MX"/>
        </w:rPr>
      </w:pPr>
      <w:r w:rsidRPr="00781FB6">
        <w:rPr>
          <w:b/>
          <w:bCs/>
          <w:lang w:val="es-MX"/>
        </w:rPr>
        <w:t xml:space="preserve">Base de </w:t>
      </w:r>
      <w:r w:rsidR="008766B9" w:rsidRPr="008766B9">
        <w:rPr>
          <w:b/>
          <w:bCs/>
          <w:u w:val="single"/>
          <w:lang w:val="es-MX"/>
        </w:rPr>
        <w:t>D</w:t>
      </w:r>
      <w:r w:rsidRPr="008766B9">
        <w:rPr>
          <w:b/>
          <w:bCs/>
          <w:u w:val="single"/>
          <w:lang w:val="es-MX"/>
        </w:rPr>
        <w:t>atos</w:t>
      </w:r>
    </w:p>
    <w:p w14:paraId="202517E5" w14:textId="4FB092FB" w:rsidR="008C2BB4" w:rsidRPr="006C3AC3" w:rsidRDefault="008C2BB4">
      <w:pPr>
        <w:rPr>
          <w:b/>
          <w:bCs/>
          <w:i/>
          <w:iCs/>
          <w:lang w:val="es-MX"/>
        </w:rPr>
      </w:pPr>
      <w:r w:rsidRPr="006C3AC3">
        <w:rPr>
          <w:i/>
          <w:iCs/>
          <w:lang w:val="es-MX"/>
        </w:rPr>
        <w:t xml:space="preserve">Tabla: </w:t>
      </w:r>
      <w:r w:rsidRPr="006C3AC3">
        <w:rPr>
          <w:b/>
          <w:bCs/>
          <w:i/>
          <w:iCs/>
          <w:lang w:val="es-MX"/>
        </w:rPr>
        <w:t>Permisos</w:t>
      </w:r>
    </w:p>
    <w:p w14:paraId="3DBEF6DD" w14:textId="0D4A8AAF" w:rsidR="008C2BB4" w:rsidRPr="006C3AC3" w:rsidRDefault="008C2BB4" w:rsidP="006C3AC3">
      <w:pPr>
        <w:pStyle w:val="Prrafodelista"/>
        <w:numPr>
          <w:ilvl w:val="0"/>
          <w:numId w:val="24"/>
        </w:numPr>
        <w:rPr>
          <w:b/>
          <w:bCs/>
          <w:lang w:val="es-MX"/>
        </w:rPr>
      </w:pPr>
      <w:proofErr w:type="spellStart"/>
      <w:r w:rsidRPr="006C3AC3">
        <w:rPr>
          <w:b/>
          <w:bCs/>
          <w:lang w:val="es-MX"/>
        </w:rPr>
        <w:t>idPermiso</w:t>
      </w:r>
      <w:proofErr w:type="spellEnd"/>
    </w:p>
    <w:p w14:paraId="7FB72214" w14:textId="447187F3" w:rsidR="008C2BB4" w:rsidRPr="006C3AC3" w:rsidRDefault="008C2BB4" w:rsidP="006C3AC3">
      <w:pPr>
        <w:pStyle w:val="Prrafodelista"/>
        <w:numPr>
          <w:ilvl w:val="0"/>
          <w:numId w:val="24"/>
        </w:numPr>
        <w:rPr>
          <w:lang w:val="es-MX"/>
        </w:rPr>
      </w:pPr>
      <w:r w:rsidRPr="006C3AC3">
        <w:rPr>
          <w:b/>
          <w:bCs/>
          <w:lang w:val="es-MX"/>
        </w:rPr>
        <w:t>modulo</w:t>
      </w:r>
      <w:r w:rsidRPr="006C3AC3">
        <w:rPr>
          <w:lang w:val="es-MX"/>
        </w:rPr>
        <w:t xml:space="preserve">(configuración, ventas, compras, pedidos, inventario, clientes, proveedores, reservas, </w:t>
      </w:r>
      <w:proofErr w:type="spellStart"/>
      <w:r w:rsidRPr="006C3AC3">
        <w:rPr>
          <w:lang w:val="es-MX"/>
        </w:rPr>
        <w:t>etc</w:t>
      </w:r>
      <w:proofErr w:type="spellEnd"/>
      <w:r w:rsidRPr="006C3AC3">
        <w:rPr>
          <w:lang w:val="es-MX"/>
        </w:rPr>
        <w:t>)</w:t>
      </w:r>
    </w:p>
    <w:p w14:paraId="2F8F3440" w14:textId="2ED47DF1" w:rsidR="008C2BB4" w:rsidRPr="006C3AC3" w:rsidRDefault="008C2BB4" w:rsidP="006C3AC3">
      <w:pPr>
        <w:pStyle w:val="Prrafodelista"/>
        <w:numPr>
          <w:ilvl w:val="0"/>
          <w:numId w:val="24"/>
        </w:numPr>
        <w:rPr>
          <w:lang w:val="es-MX"/>
        </w:rPr>
      </w:pPr>
      <w:proofErr w:type="spellStart"/>
      <w:r w:rsidRPr="006C3AC3">
        <w:rPr>
          <w:b/>
          <w:bCs/>
          <w:lang w:val="es-MX"/>
        </w:rPr>
        <w:t>nombrePermiso</w:t>
      </w:r>
      <w:proofErr w:type="spellEnd"/>
      <w:r w:rsidRPr="006C3AC3">
        <w:rPr>
          <w:lang w:val="es-MX"/>
        </w:rPr>
        <w:t xml:space="preserve">(ver todos, buscar, guardar, actualizar, eliminar, hacer pedido, </w:t>
      </w:r>
      <w:proofErr w:type="spellStart"/>
      <w:r w:rsidRPr="006C3AC3">
        <w:rPr>
          <w:lang w:val="es-MX"/>
        </w:rPr>
        <w:t>etc</w:t>
      </w:r>
      <w:proofErr w:type="spellEnd"/>
      <w:r w:rsidRPr="006C3AC3">
        <w:rPr>
          <w:lang w:val="es-MX"/>
        </w:rPr>
        <w:t>)</w:t>
      </w:r>
    </w:p>
    <w:p w14:paraId="28F04CFC" w14:textId="0B9D19F7" w:rsidR="008C2BB4" w:rsidRPr="006C3AC3" w:rsidRDefault="008C2BB4" w:rsidP="006C3AC3">
      <w:pPr>
        <w:pStyle w:val="Prrafodelista"/>
        <w:numPr>
          <w:ilvl w:val="0"/>
          <w:numId w:val="24"/>
        </w:numPr>
        <w:tabs>
          <w:tab w:val="left" w:pos="5050"/>
        </w:tabs>
        <w:rPr>
          <w:lang w:val="es-MX"/>
        </w:rPr>
      </w:pPr>
      <w:r w:rsidRPr="006C3AC3">
        <w:rPr>
          <w:b/>
          <w:bCs/>
          <w:lang w:val="es-MX"/>
        </w:rPr>
        <w:t>ruta</w:t>
      </w:r>
      <w:r w:rsidRPr="006C3AC3">
        <w:rPr>
          <w:lang w:val="es-MX"/>
        </w:rPr>
        <w:t xml:space="preserve">(/ventas, /compras, /pedidos, /impuestos, </w:t>
      </w:r>
      <w:proofErr w:type="spellStart"/>
      <w:r w:rsidRPr="006C3AC3">
        <w:rPr>
          <w:lang w:val="es-MX"/>
        </w:rPr>
        <w:t>etc</w:t>
      </w:r>
      <w:proofErr w:type="spellEnd"/>
      <w:r w:rsidRPr="006C3AC3">
        <w:rPr>
          <w:lang w:val="es-MX"/>
        </w:rPr>
        <w:t>)</w:t>
      </w:r>
      <w:r w:rsidR="00BD516D" w:rsidRPr="006C3AC3">
        <w:rPr>
          <w:lang w:val="es-MX"/>
        </w:rPr>
        <w:tab/>
      </w:r>
    </w:p>
    <w:p w14:paraId="24F9CE02" w14:textId="67093A62" w:rsidR="00BD516D" w:rsidRPr="006C3AC3" w:rsidRDefault="00BD516D" w:rsidP="006C3AC3">
      <w:pPr>
        <w:pStyle w:val="Prrafodelista"/>
        <w:numPr>
          <w:ilvl w:val="0"/>
          <w:numId w:val="24"/>
        </w:numPr>
        <w:tabs>
          <w:tab w:val="left" w:pos="5050"/>
        </w:tabs>
        <w:rPr>
          <w:b/>
          <w:bCs/>
          <w:lang w:val="es-MX"/>
        </w:rPr>
      </w:pPr>
      <w:proofErr w:type="spellStart"/>
      <w:r w:rsidRPr="006C3AC3">
        <w:rPr>
          <w:b/>
          <w:bCs/>
          <w:lang w:val="es-MX"/>
        </w:rPr>
        <w:t>fecha</w:t>
      </w:r>
      <w:r w:rsidR="0079300D">
        <w:rPr>
          <w:b/>
          <w:bCs/>
          <w:lang w:val="es-MX"/>
        </w:rPr>
        <w:t>Registro</w:t>
      </w:r>
      <w:proofErr w:type="spellEnd"/>
      <w:r w:rsidR="00FC0608">
        <w:rPr>
          <w:b/>
          <w:bCs/>
          <w:lang w:val="es-MX"/>
        </w:rPr>
        <w:t xml:space="preserve"> (</w:t>
      </w:r>
      <w:r w:rsidR="00FC0608">
        <w:rPr>
          <w:lang w:val="es-MX"/>
        </w:rPr>
        <w:t xml:space="preserve">se creara apenas se cree el registro del nuevo permiso </w:t>
      </w:r>
      <w:r w:rsidR="0079300D">
        <w:rPr>
          <w:lang w:val="es-MX"/>
        </w:rPr>
        <w:t xml:space="preserve">y </w:t>
      </w:r>
      <w:r w:rsidR="00FC0608">
        <w:rPr>
          <w:lang w:val="es-MX"/>
        </w:rPr>
        <w:t>cambiara</w:t>
      </w:r>
      <w:r w:rsidR="0079300D">
        <w:rPr>
          <w:lang w:val="es-MX"/>
        </w:rPr>
        <w:t xml:space="preserve"> al </w:t>
      </w:r>
      <w:proofErr w:type="spellStart"/>
      <w:r w:rsidR="0079300D">
        <w:rPr>
          <w:lang w:val="es-MX"/>
        </w:rPr>
        <w:t>ultimo</w:t>
      </w:r>
      <w:proofErr w:type="spellEnd"/>
      <w:r w:rsidR="0079300D">
        <w:rPr>
          <w:lang w:val="es-MX"/>
        </w:rPr>
        <w:t xml:space="preserve"> cambio</w:t>
      </w:r>
      <w:r w:rsidR="00FC0608">
        <w:rPr>
          <w:b/>
          <w:bCs/>
          <w:lang w:val="es-MX"/>
        </w:rPr>
        <w:t>)</w:t>
      </w:r>
    </w:p>
    <w:p w14:paraId="5D1A8EAD" w14:textId="4D2641A1" w:rsidR="008C2BB4" w:rsidRDefault="008C2BB4">
      <w:pPr>
        <w:rPr>
          <w:lang w:val="es-MX"/>
        </w:rPr>
      </w:pPr>
    </w:p>
    <w:p w14:paraId="7B399363" w14:textId="55B83676" w:rsidR="008C2BB4" w:rsidRPr="000853E4" w:rsidRDefault="008C2BB4">
      <w:pPr>
        <w:rPr>
          <w:b/>
          <w:bCs/>
          <w:i/>
          <w:iCs/>
          <w:lang w:val="es-MX"/>
        </w:rPr>
      </w:pPr>
      <w:r w:rsidRPr="000853E4">
        <w:rPr>
          <w:i/>
          <w:iCs/>
          <w:lang w:val="es-MX"/>
        </w:rPr>
        <w:t xml:space="preserve">Tabla: </w:t>
      </w:r>
      <w:proofErr w:type="spellStart"/>
      <w:r w:rsidRPr="000853E4">
        <w:rPr>
          <w:b/>
          <w:bCs/>
          <w:i/>
          <w:iCs/>
          <w:lang w:val="es-MX"/>
        </w:rPr>
        <w:t>PermisosRoles</w:t>
      </w:r>
      <w:proofErr w:type="spellEnd"/>
    </w:p>
    <w:p w14:paraId="02F4C04A" w14:textId="1F847BAE" w:rsidR="008C2BB4" w:rsidRPr="000853E4" w:rsidRDefault="000853E4" w:rsidP="000853E4">
      <w:pPr>
        <w:pStyle w:val="Prrafodelista"/>
        <w:numPr>
          <w:ilvl w:val="0"/>
          <w:numId w:val="25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8C2BB4" w:rsidRPr="000853E4">
        <w:rPr>
          <w:b/>
          <w:bCs/>
          <w:lang w:val="es-MX"/>
        </w:rPr>
        <w:t>dpermiso</w:t>
      </w:r>
      <w:proofErr w:type="spellEnd"/>
    </w:p>
    <w:p w14:paraId="48E4EECD" w14:textId="0DB0E463" w:rsidR="008C2BB4" w:rsidRPr="000853E4" w:rsidRDefault="000853E4" w:rsidP="000853E4">
      <w:pPr>
        <w:pStyle w:val="Prrafodelista"/>
        <w:numPr>
          <w:ilvl w:val="0"/>
          <w:numId w:val="25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8C2BB4" w:rsidRPr="000853E4">
        <w:rPr>
          <w:b/>
          <w:bCs/>
          <w:lang w:val="es-MX"/>
        </w:rPr>
        <w:t>drol</w:t>
      </w:r>
      <w:proofErr w:type="spellEnd"/>
    </w:p>
    <w:p w14:paraId="1F2443BA" w14:textId="379B2D26" w:rsidR="00BD516D" w:rsidRPr="000853E4" w:rsidRDefault="00BD516D" w:rsidP="000853E4">
      <w:pPr>
        <w:pStyle w:val="Prrafodelista"/>
        <w:numPr>
          <w:ilvl w:val="0"/>
          <w:numId w:val="25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fecha</w:t>
      </w:r>
      <w:r w:rsidR="000853E4" w:rsidRPr="000853E4">
        <w:rPr>
          <w:b/>
          <w:bCs/>
          <w:lang w:val="es-MX"/>
        </w:rPr>
        <w:t>A</w:t>
      </w:r>
      <w:r w:rsidRPr="000853E4">
        <w:rPr>
          <w:b/>
          <w:bCs/>
          <w:lang w:val="es-MX"/>
        </w:rPr>
        <w:t>signacion</w:t>
      </w:r>
      <w:proofErr w:type="spellEnd"/>
      <w:r w:rsidR="00FC0608">
        <w:rPr>
          <w:b/>
          <w:bCs/>
          <w:lang w:val="es-MX"/>
        </w:rPr>
        <w:t xml:space="preserve"> (</w:t>
      </w:r>
      <w:r w:rsidR="00FC0608">
        <w:rPr>
          <w:lang w:val="es-MX"/>
        </w:rPr>
        <w:t>se creara apenas se cree la asignación de permisos a roles</w:t>
      </w:r>
      <w:r w:rsidR="00FC0608">
        <w:rPr>
          <w:b/>
          <w:bCs/>
          <w:lang w:val="es-MX"/>
        </w:rPr>
        <w:t>)</w:t>
      </w:r>
    </w:p>
    <w:p w14:paraId="0EFBA162" w14:textId="1A3DF3A1" w:rsidR="000B15F2" w:rsidRDefault="000B15F2">
      <w:pPr>
        <w:rPr>
          <w:lang w:val="es-MX"/>
        </w:rPr>
      </w:pPr>
    </w:p>
    <w:p w14:paraId="187FCD15" w14:textId="774FC348" w:rsidR="000B15F2" w:rsidRPr="000853E4" w:rsidRDefault="000B15F2">
      <w:pPr>
        <w:rPr>
          <w:b/>
          <w:bCs/>
          <w:i/>
          <w:iCs/>
          <w:lang w:val="es-MX"/>
        </w:rPr>
      </w:pPr>
      <w:r w:rsidRPr="000853E4">
        <w:rPr>
          <w:i/>
          <w:iCs/>
          <w:lang w:val="es-MX"/>
        </w:rPr>
        <w:t xml:space="preserve">Tabla: </w:t>
      </w:r>
      <w:r w:rsidR="000853E4">
        <w:rPr>
          <w:b/>
          <w:bCs/>
          <w:i/>
          <w:iCs/>
          <w:lang w:val="es-MX"/>
        </w:rPr>
        <w:t>R</w:t>
      </w:r>
      <w:r w:rsidRPr="000853E4">
        <w:rPr>
          <w:b/>
          <w:bCs/>
          <w:i/>
          <w:iCs/>
          <w:lang w:val="es-MX"/>
        </w:rPr>
        <w:t>oles</w:t>
      </w:r>
    </w:p>
    <w:p w14:paraId="28BB95EC" w14:textId="1F8DBC39" w:rsidR="000B15F2" w:rsidRPr="000853E4" w:rsidRDefault="000853E4" w:rsidP="000853E4">
      <w:pPr>
        <w:pStyle w:val="Prrafodelista"/>
        <w:numPr>
          <w:ilvl w:val="0"/>
          <w:numId w:val="26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i</w:t>
      </w:r>
      <w:r w:rsidR="000B15F2" w:rsidRPr="000853E4">
        <w:rPr>
          <w:b/>
          <w:bCs/>
          <w:lang w:val="es-MX"/>
        </w:rPr>
        <w:t>d</w:t>
      </w:r>
      <w:r w:rsidRPr="000853E4">
        <w:rPr>
          <w:b/>
          <w:bCs/>
          <w:lang w:val="es-MX"/>
        </w:rPr>
        <w:t>R</w:t>
      </w:r>
      <w:r w:rsidR="000B15F2" w:rsidRPr="000853E4">
        <w:rPr>
          <w:b/>
          <w:bCs/>
          <w:lang w:val="es-MX"/>
        </w:rPr>
        <w:t>ol</w:t>
      </w:r>
      <w:proofErr w:type="spellEnd"/>
    </w:p>
    <w:p w14:paraId="0DB237A8" w14:textId="6D6A311D" w:rsidR="000B15F2" w:rsidRPr="000853E4" w:rsidRDefault="000853E4" w:rsidP="000853E4">
      <w:pPr>
        <w:pStyle w:val="Prrafodelista"/>
        <w:numPr>
          <w:ilvl w:val="0"/>
          <w:numId w:val="26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</w:t>
      </w:r>
      <w:r w:rsidR="000B15F2" w:rsidRPr="000853E4">
        <w:rPr>
          <w:b/>
          <w:bCs/>
          <w:lang w:val="es-MX"/>
        </w:rPr>
        <w:t>ombre</w:t>
      </w:r>
      <w:r w:rsidRPr="000853E4">
        <w:rPr>
          <w:b/>
          <w:bCs/>
          <w:lang w:val="es-MX"/>
        </w:rPr>
        <w:t>R</w:t>
      </w:r>
      <w:r w:rsidR="000B15F2" w:rsidRPr="000853E4">
        <w:rPr>
          <w:b/>
          <w:bCs/>
          <w:lang w:val="es-MX"/>
        </w:rPr>
        <w:t>ol</w:t>
      </w:r>
      <w:proofErr w:type="spellEnd"/>
    </w:p>
    <w:p w14:paraId="081A5B6C" w14:textId="5459D10A" w:rsidR="00BD516D" w:rsidRPr="000853E4" w:rsidRDefault="00BD516D" w:rsidP="000853E4">
      <w:pPr>
        <w:pStyle w:val="Prrafodelista"/>
        <w:numPr>
          <w:ilvl w:val="0"/>
          <w:numId w:val="26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fecha</w:t>
      </w:r>
      <w:r w:rsidR="000853E4" w:rsidRPr="000853E4">
        <w:rPr>
          <w:b/>
          <w:bCs/>
          <w:lang w:val="es-MX"/>
        </w:rPr>
        <w:t>C</w:t>
      </w:r>
      <w:r w:rsidRPr="000853E4">
        <w:rPr>
          <w:b/>
          <w:bCs/>
          <w:lang w:val="es-MX"/>
        </w:rPr>
        <w:t>reacion</w:t>
      </w:r>
      <w:proofErr w:type="spellEnd"/>
      <w:r w:rsidR="00FC0608">
        <w:rPr>
          <w:b/>
          <w:bCs/>
          <w:lang w:val="es-MX"/>
        </w:rPr>
        <w:t xml:space="preserve"> (</w:t>
      </w:r>
      <w:r w:rsidR="00FC0608">
        <w:rPr>
          <w:lang w:val="es-MX"/>
        </w:rPr>
        <w:t>se creara apenas se cree el rol y estará sujeto a cambios si hay actualización del rol)</w:t>
      </w:r>
    </w:p>
    <w:p w14:paraId="6E583F28" w14:textId="56366409" w:rsidR="000B15F2" w:rsidRDefault="000B15F2">
      <w:pPr>
        <w:rPr>
          <w:lang w:val="es-MX"/>
        </w:rPr>
      </w:pPr>
    </w:p>
    <w:p w14:paraId="4D5E710F" w14:textId="05BB6B86" w:rsidR="008C2BB4" w:rsidRPr="000853E4" w:rsidRDefault="008C2BB4">
      <w:pPr>
        <w:rPr>
          <w:b/>
          <w:bCs/>
          <w:i/>
          <w:iCs/>
          <w:lang w:val="es-MX"/>
        </w:rPr>
      </w:pPr>
      <w:r w:rsidRPr="000853E4">
        <w:rPr>
          <w:i/>
          <w:iCs/>
          <w:lang w:val="es-MX"/>
        </w:rPr>
        <w:t>Tabla:</w:t>
      </w:r>
      <w:r w:rsidR="000853E4" w:rsidRPr="000853E4">
        <w:rPr>
          <w:i/>
          <w:iCs/>
          <w:lang w:val="es-MX"/>
        </w:rPr>
        <w:t xml:space="preserve"> </w:t>
      </w:r>
      <w:r w:rsidR="000853E4" w:rsidRPr="000853E4">
        <w:rPr>
          <w:b/>
          <w:bCs/>
          <w:i/>
          <w:iCs/>
          <w:lang w:val="es-MX"/>
        </w:rPr>
        <w:t>U</w:t>
      </w:r>
      <w:r w:rsidR="000B15F2" w:rsidRPr="000853E4">
        <w:rPr>
          <w:b/>
          <w:bCs/>
          <w:i/>
          <w:iCs/>
          <w:lang w:val="es-MX"/>
        </w:rPr>
        <w:t>suarios</w:t>
      </w:r>
    </w:p>
    <w:p w14:paraId="77059DB9" w14:textId="2186BCB8" w:rsidR="008C2BB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Id</w:t>
      </w:r>
      <w:r w:rsidR="000853E4" w:rsidRPr="000853E4">
        <w:rPr>
          <w:b/>
          <w:bCs/>
          <w:lang w:val="es-MX"/>
        </w:rPr>
        <w:t>U</w:t>
      </w:r>
      <w:r w:rsidRPr="000853E4">
        <w:rPr>
          <w:b/>
          <w:bCs/>
          <w:lang w:val="es-MX"/>
        </w:rPr>
        <w:t>suario</w:t>
      </w:r>
      <w:proofErr w:type="spellEnd"/>
    </w:p>
    <w:p w14:paraId="4902A2A7" w14:textId="75060D92" w:rsidR="00296A37" w:rsidRDefault="00E5220B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tipoDocumento</w:t>
      </w:r>
      <w:proofErr w:type="spellEnd"/>
    </w:p>
    <w:p w14:paraId="7907F193" w14:textId="71C5C1FD" w:rsidR="00441716" w:rsidRPr="000853E4" w:rsidRDefault="00441716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numeroDocumento</w:t>
      </w:r>
      <w:proofErr w:type="spellEnd"/>
    </w:p>
    <w:p w14:paraId="3D3B33A9" w14:textId="00F1FD67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nombreCompleto</w:t>
      </w:r>
      <w:proofErr w:type="spellEnd"/>
    </w:p>
    <w:p w14:paraId="5E92F6D6" w14:textId="7C146E95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primer</w:t>
      </w:r>
      <w:r w:rsidR="000853E4" w:rsidRPr="000853E4">
        <w:rPr>
          <w:b/>
          <w:bCs/>
          <w:lang w:val="es-MX"/>
        </w:rPr>
        <w:t>A</w:t>
      </w:r>
      <w:r w:rsidRPr="000853E4">
        <w:rPr>
          <w:b/>
          <w:bCs/>
          <w:lang w:val="es-MX"/>
        </w:rPr>
        <w:t>pellido</w:t>
      </w:r>
      <w:proofErr w:type="spellEnd"/>
    </w:p>
    <w:p w14:paraId="0F8AD0EE" w14:textId="4E40CBF1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segundo</w:t>
      </w:r>
      <w:r w:rsidR="000853E4" w:rsidRPr="000853E4">
        <w:rPr>
          <w:b/>
          <w:bCs/>
          <w:lang w:val="es-MX"/>
        </w:rPr>
        <w:t>A</w:t>
      </w:r>
      <w:r w:rsidRPr="000853E4">
        <w:rPr>
          <w:b/>
          <w:bCs/>
          <w:lang w:val="es-MX"/>
        </w:rPr>
        <w:t>pellido</w:t>
      </w:r>
      <w:proofErr w:type="spellEnd"/>
    </w:p>
    <w:p w14:paraId="611CA015" w14:textId="42722888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nombre</w:t>
      </w:r>
      <w:r w:rsidR="000853E4" w:rsidRPr="000853E4">
        <w:rPr>
          <w:b/>
          <w:bCs/>
          <w:lang w:val="es-MX"/>
        </w:rPr>
        <w:t>U</w:t>
      </w:r>
      <w:r w:rsidRPr="000853E4">
        <w:rPr>
          <w:b/>
          <w:bCs/>
          <w:lang w:val="es-MX"/>
        </w:rPr>
        <w:t>suario</w:t>
      </w:r>
      <w:proofErr w:type="spellEnd"/>
    </w:p>
    <w:p w14:paraId="7511CA08" w14:textId="7950B19B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password</w:t>
      </w:r>
      <w:proofErr w:type="spellEnd"/>
    </w:p>
    <w:p w14:paraId="27BA9320" w14:textId="7C9091CA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email</w:t>
      </w:r>
    </w:p>
    <w:p w14:paraId="1B174F06" w14:textId="23EDAE44" w:rsidR="000B15F2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teléfono</w:t>
      </w:r>
    </w:p>
    <w:p w14:paraId="63194A42" w14:textId="39140BF3" w:rsidR="008C2BB4" w:rsidRPr="000853E4" w:rsidRDefault="008C2BB4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id</w:t>
      </w:r>
      <w:r w:rsidR="000853E4" w:rsidRPr="000853E4">
        <w:rPr>
          <w:b/>
          <w:bCs/>
          <w:lang w:val="es-MX"/>
        </w:rPr>
        <w:t>R</w:t>
      </w:r>
      <w:r w:rsidRPr="000853E4">
        <w:rPr>
          <w:b/>
          <w:bCs/>
          <w:lang w:val="es-MX"/>
        </w:rPr>
        <w:t>ol</w:t>
      </w:r>
      <w:proofErr w:type="spellEnd"/>
    </w:p>
    <w:p w14:paraId="1B611F8F" w14:textId="5FA116CD" w:rsidR="00BD516D" w:rsidRPr="000853E4" w:rsidRDefault="00BD516D" w:rsidP="000853E4">
      <w:pPr>
        <w:pStyle w:val="Prrafodelista"/>
        <w:numPr>
          <w:ilvl w:val="0"/>
          <w:numId w:val="27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fecha</w:t>
      </w:r>
      <w:r w:rsidR="000853E4" w:rsidRPr="000853E4">
        <w:rPr>
          <w:b/>
          <w:bCs/>
          <w:lang w:val="es-MX"/>
        </w:rPr>
        <w:t>C</w:t>
      </w:r>
      <w:r w:rsidRPr="000853E4">
        <w:rPr>
          <w:b/>
          <w:bCs/>
          <w:lang w:val="es-MX"/>
        </w:rPr>
        <w:t>reacion</w:t>
      </w:r>
      <w:proofErr w:type="spellEnd"/>
      <w:r w:rsidR="00FC0608">
        <w:rPr>
          <w:b/>
          <w:bCs/>
          <w:lang w:val="es-MX"/>
        </w:rPr>
        <w:t>(se creara apenas se cree el usuario)</w:t>
      </w:r>
    </w:p>
    <w:p w14:paraId="5E5BEDE3" w14:textId="4A03937F" w:rsidR="008C2BB4" w:rsidRDefault="008C2BB4">
      <w:pPr>
        <w:rPr>
          <w:lang w:val="es-MX"/>
        </w:rPr>
      </w:pPr>
    </w:p>
    <w:p w14:paraId="5CF90D7B" w14:textId="49D321D8" w:rsidR="008C2BB4" w:rsidRPr="000853E4" w:rsidRDefault="008C2BB4">
      <w:pPr>
        <w:rPr>
          <w:b/>
          <w:bCs/>
          <w:i/>
          <w:iCs/>
          <w:lang w:val="es-MX"/>
        </w:rPr>
      </w:pPr>
      <w:r w:rsidRPr="000853E4">
        <w:rPr>
          <w:i/>
          <w:iCs/>
          <w:lang w:val="es-MX"/>
        </w:rPr>
        <w:t>Tabla:</w:t>
      </w:r>
      <w:r w:rsidRPr="000853E4">
        <w:rPr>
          <w:b/>
          <w:bCs/>
          <w:i/>
          <w:iCs/>
          <w:lang w:val="es-MX"/>
        </w:rPr>
        <w:t xml:space="preserve"> </w:t>
      </w:r>
      <w:proofErr w:type="spellStart"/>
      <w:r w:rsidR="000853E4" w:rsidRPr="000853E4">
        <w:rPr>
          <w:b/>
          <w:bCs/>
          <w:i/>
          <w:iCs/>
          <w:lang w:val="es-MX"/>
        </w:rPr>
        <w:t>D</w:t>
      </w:r>
      <w:r w:rsidRPr="000853E4">
        <w:rPr>
          <w:b/>
          <w:bCs/>
          <w:i/>
          <w:iCs/>
          <w:lang w:val="es-MX"/>
        </w:rPr>
        <w:t>atos</w:t>
      </w:r>
      <w:r w:rsidR="000853E4" w:rsidRPr="000853E4">
        <w:rPr>
          <w:b/>
          <w:bCs/>
          <w:i/>
          <w:iCs/>
          <w:lang w:val="es-MX"/>
        </w:rPr>
        <w:t>N</w:t>
      </w:r>
      <w:r w:rsidRPr="000853E4">
        <w:rPr>
          <w:b/>
          <w:bCs/>
          <w:i/>
          <w:iCs/>
          <w:lang w:val="es-MX"/>
        </w:rPr>
        <w:t>egocio</w:t>
      </w:r>
      <w:proofErr w:type="spellEnd"/>
    </w:p>
    <w:p w14:paraId="2D4F0C76" w14:textId="3F259F61" w:rsidR="008C2BB4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</w:t>
      </w:r>
      <w:r w:rsidR="001E023F" w:rsidRPr="000853E4">
        <w:rPr>
          <w:b/>
          <w:bCs/>
          <w:lang w:val="es-MX"/>
        </w:rPr>
        <w:t>ombre</w:t>
      </w:r>
      <w:r w:rsidRPr="000853E4">
        <w:rPr>
          <w:b/>
          <w:bCs/>
          <w:lang w:val="es-MX"/>
        </w:rPr>
        <w:t>N</w:t>
      </w:r>
      <w:r w:rsidR="001E023F" w:rsidRPr="000853E4">
        <w:rPr>
          <w:b/>
          <w:bCs/>
          <w:lang w:val="es-MX"/>
        </w:rPr>
        <w:t>egocio</w:t>
      </w:r>
      <w:proofErr w:type="spellEnd"/>
    </w:p>
    <w:p w14:paraId="711351D8" w14:textId="04439899" w:rsidR="00296A37" w:rsidRPr="000853E4" w:rsidRDefault="000853E4" w:rsidP="00E5220B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</w:t>
      </w:r>
      <w:r w:rsidR="001E023F" w:rsidRPr="000853E4">
        <w:rPr>
          <w:b/>
          <w:bCs/>
          <w:lang w:val="es-MX"/>
        </w:rPr>
        <w:t>it</w:t>
      </w:r>
      <w:proofErr w:type="spellEnd"/>
    </w:p>
    <w:p w14:paraId="0687673C" w14:textId="4E5A5880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d</w:t>
      </w:r>
      <w:r w:rsidR="001E023F" w:rsidRPr="000853E4">
        <w:rPr>
          <w:b/>
          <w:bCs/>
          <w:lang w:val="es-MX"/>
        </w:rPr>
        <w:t>irección</w:t>
      </w:r>
    </w:p>
    <w:p w14:paraId="15293D31" w14:textId="16B9FC72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p</w:t>
      </w:r>
      <w:r w:rsidR="001E023F" w:rsidRPr="000853E4">
        <w:rPr>
          <w:b/>
          <w:bCs/>
          <w:lang w:val="es-MX"/>
        </w:rPr>
        <w:t>ais</w:t>
      </w:r>
      <w:proofErr w:type="spellEnd"/>
    </w:p>
    <w:p w14:paraId="239FB017" w14:textId="0B844359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d</w:t>
      </w:r>
      <w:r w:rsidR="001E023F" w:rsidRPr="000853E4">
        <w:rPr>
          <w:b/>
          <w:bCs/>
          <w:lang w:val="es-MX"/>
        </w:rPr>
        <w:t>epartamento</w:t>
      </w:r>
    </w:p>
    <w:p w14:paraId="7A160EC7" w14:textId="7CD69322" w:rsidR="001E023F" w:rsidRPr="000853E4" w:rsidRDefault="001E023F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ciudad</w:t>
      </w:r>
    </w:p>
    <w:p w14:paraId="4C61647C" w14:textId="004C1F99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t</w:t>
      </w:r>
      <w:r w:rsidR="001E023F" w:rsidRPr="000853E4">
        <w:rPr>
          <w:b/>
          <w:bCs/>
          <w:lang w:val="es-MX"/>
        </w:rPr>
        <w:t>eléfono</w:t>
      </w:r>
    </w:p>
    <w:p w14:paraId="460D50B8" w14:textId="4E93FBE2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r w:rsidRPr="000853E4">
        <w:rPr>
          <w:b/>
          <w:bCs/>
          <w:lang w:val="es-MX"/>
        </w:rPr>
        <w:t>e</w:t>
      </w:r>
      <w:r w:rsidR="001E023F" w:rsidRPr="000853E4">
        <w:rPr>
          <w:b/>
          <w:bCs/>
          <w:lang w:val="es-MX"/>
        </w:rPr>
        <w:t>mail</w:t>
      </w:r>
    </w:p>
    <w:p w14:paraId="65420C59" w14:textId="14FEC195" w:rsidR="001E023F" w:rsidRPr="000853E4" w:rsidRDefault="000853E4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r</w:t>
      </w:r>
      <w:r w:rsidR="001E023F" w:rsidRPr="000853E4">
        <w:rPr>
          <w:b/>
          <w:bCs/>
          <w:lang w:val="es-MX"/>
        </w:rPr>
        <w:t>epresentante</w:t>
      </w:r>
      <w:r w:rsidRPr="000853E4">
        <w:rPr>
          <w:b/>
          <w:bCs/>
          <w:lang w:val="es-MX"/>
        </w:rPr>
        <w:t>L</w:t>
      </w:r>
      <w:r w:rsidR="001E023F" w:rsidRPr="000853E4">
        <w:rPr>
          <w:b/>
          <w:bCs/>
          <w:lang w:val="es-MX"/>
        </w:rPr>
        <w:t>egal</w:t>
      </w:r>
      <w:proofErr w:type="spellEnd"/>
      <w:r w:rsidR="001E023F" w:rsidRPr="000853E4">
        <w:rPr>
          <w:lang w:val="es-MX"/>
        </w:rPr>
        <w:t>(el primer usuario en registrarse)</w:t>
      </w:r>
    </w:p>
    <w:p w14:paraId="214F1362" w14:textId="0A58A9C4" w:rsidR="001E023F" w:rsidRPr="000853E4" w:rsidRDefault="000853E4" w:rsidP="000853E4">
      <w:pPr>
        <w:pStyle w:val="Prrafodelista"/>
        <w:numPr>
          <w:ilvl w:val="0"/>
          <w:numId w:val="28"/>
        </w:numPr>
        <w:rPr>
          <w:lang w:val="es-MX"/>
        </w:rPr>
      </w:pPr>
      <w:proofErr w:type="spellStart"/>
      <w:r w:rsidRPr="000853E4">
        <w:rPr>
          <w:b/>
          <w:bCs/>
          <w:lang w:val="es-MX"/>
        </w:rPr>
        <w:t>t</w:t>
      </w:r>
      <w:r w:rsidR="001E023F" w:rsidRPr="000853E4">
        <w:rPr>
          <w:b/>
          <w:bCs/>
          <w:lang w:val="es-MX"/>
        </w:rPr>
        <w:t>ipo</w:t>
      </w:r>
      <w:r w:rsidRPr="000853E4">
        <w:rPr>
          <w:b/>
          <w:bCs/>
          <w:lang w:val="es-MX"/>
        </w:rPr>
        <w:t>R</w:t>
      </w:r>
      <w:r w:rsidR="001E023F" w:rsidRPr="000853E4">
        <w:rPr>
          <w:b/>
          <w:bCs/>
          <w:lang w:val="es-MX"/>
        </w:rPr>
        <w:t>egimen</w:t>
      </w:r>
      <w:proofErr w:type="spellEnd"/>
      <w:r w:rsidR="001E023F" w:rsidRPr="000853E4">
        <w:rPr>
          <w:b/>
          <w:bCs/>
          <w:lang w:val="es-MX"/>
        </w:rPr>
        <w:t xml:space="preserve">: </w:t>
      </w:r>
      <w:r w:rsidR="001E023F" w:rsidRPr="000853E4">
        <w:rPr>
          <w:lang w:val="es-MX"/>
        </w:rPr>
        <w:t>(</w:t>
      </w:r>
      <w:r w:rsidR="001E023F" w:rsidRPr="000853E4">
        <w:t xml:space="preserve">Común, Simple, No Responsable de IVA, </w:t>
      </w:r>
      <w:proofErr w:type="spellStart"/>
      <w:r w:rsidR="001E023F" w:rsidRPr="000853E4">
        <w:t>Impoconsumo</w:t>
      </w:r>
      <w:proofErr w:type="spellEnd"/>
      <w:r w:rsidR="001E023F" w:rsidRPr="000853E4">
        <w:t>, Exentos de IVA, Gran Contribuyente</w:t>
      </w:r>
      <w:r w:rsidR="001E023F" w:rsidRPr="000853E4">
        <w:rPr>
          <w:lang w:val="es-MX"/>
        </w:rPr>
        <w:t>)</w:t>
      </w:r>
    </w:p>
    <w:p w14:paraId="0B4C7FDF" w14:textId="28BD6C1F" w:rsidR="000B15F2" w:rsidRPr="000853E4" w:rsidRDefault="000853E4" w:rsidP="000853E4">
      <w:pPr>
        <w:pStyle w:val="Prrafodelista"/>
        <w:numPr>
          <w:ilvl w:val="0"/>
          <w:numId w:val="28"/>
        </w:numPr>
        <w:rPr>
          <w:lang w:val="es-MX"/>
        </w:rPr>
      </w:pPr>
      <w:proofErr w:type="spellStart"/>
      <w:r w:rsidRPr="000853E4">
        <w:rPr>
          <w:b/>
          <w:bCs/>
          <w:lang w:val="es-MX"/>
        </w:rPr>
        <w:t>r</w:t>
      </w:r>
      <w:r w:rsidR="000B15F2" w:rsidRPr="000853E4">
        <w:rPr>
          <w:b/>
          <w:bCs/>
          <w:lang w:val="es-MX"/>
        </w:rPr>
        <w:t>esponsabilidad</w:t>
      </w:r>
      <w:r w:rsidRPr="000853E4">
        <w:rPr>
          <w:b/>
          <w:bCs/>
          <w:lang w:val="es-MX"/>
        </w:rPr>
        <w:t>F</w:t>
      </w:r>
      <w:r w:rsidR="000B15F2" w:rsidRPr="000853E4">
        <w:rPr>
          <w:b/>
          <w:bCs/>
          <w:lang w:val="es-MX"/>
        </w:rPr>
        <w:t>iscal</w:t>
      </w:r>
      <w:proofErr w:type="spellEnd"/>
      <w:r w:rsidR="000B15F2" w:rsidRPr="000853E4">
        <w:rPr>
          <w:b/>
          <w:bCs/>
          <w:lang w:val="es-MX"/>
        </w:rPr>
        <w:t xml:space="preserve">: </w:t>
      </w:r>
      <w:r w:rsidR="000B15F2" w:rsidRPr="000853E4">
        <w:rPr>
          <w:lang w:val="es-MX"/>
        </w:rPr>
        <w:t>(responsable, no responsable)</w:t>
      </w:r>
    </w:p>
    <w:p w14:paraId="51517975" w14:textId="6B2D2576" w:rsidR="00BD516D" w:rsidRPr="000853E4" w:rsidRDefault="00BD516D" w:rsidP="000853E4">
      <w:pPr>
        <w:pStyle w:val="Prrafodelista"/>
        <w:numPr>
          <w:ilvl w:val="0"/>
          <w:numId w:val="28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fecha</w:t>
      </w:r>
      <w:r w:rsidR="000853E4" w:rsidRPr="000853E4">
        <w:rPr>
          <w:b/>
          <w:bCs/>
          <w:lang w:val="es-MX"/>
        </w:rPr>
        <w:t>R</w:t>
      </w:r>
      <w:r w:rsidRPr="000853E4">
        <w:rPr>
          <w:b/>
          <w:bCs/>
          <w:lang w:val="es-MX"/>
        </w:rPr>
        <w:t>egistro</w:t>
      </w:r>
      <w:proofErr w:type="spellEnd"/>
      <w:r w:rsidR="00FC0608">
        <w:rPr>
          <w:b/>
          <w:bCs/>
          <w:lang w:val="es-MX"/>
        </w:rPr>
        <w:t>(se creara apenas se cree el negocio)</w:t>
      </w:r>
    </w:p>
    <w:p w14:paraId="15123845" w14:textId="25B936F9" w:rsidR="008C2BB4" w:rsidRDefault="008C2BB4">
      <w:pPr>
        <w:rPr>
          <w:lang w:val="es-MX"/>
        </w:rPr>
      </w:pPr>
    </w:p>
    <w:p w14:paraId="4D7EAD06" w14:textId="0FC08C5C" w:rsidR="000853E4" w:rsidRDefault="000853E4">
      <w:pPr>
        <w:rPr>
          <w:lang w:val="es-MX"/>
        </w:rPr>
      </w:pPr>
    </w:p>
    <w:p w14:paraId="68D55C58" w14:textId="5C447B47" w:rsidR="000853E4" w:rsidRDefault="000853E4">
      <w:pPr>
        <w:rPr>
          <w:lang w:val="es-MX"/>
        </w:rPr>
      </w:pPr>
    </w:p>
    <w:p w14:paraId="4A3A2E6E" w14:textId="3514116C" w:rsidR="000853E4" w:rsidRDefault="000853E4">
      <w:pPr>
        <w:rPr>
          <w:lang w:val="es-MX"/>
        </w:rPr>
      </w:pPr>
    </w:p>
    <w:p w14:paraId="5DED1F72" w14:textId="6CDC2FA1" w:rsidR="000853E4" w:rsidRDefault="000853E4">
      <w:pPr>
        <w:rPr>
          <w:lang w:val="es-MX"/>
        </w:rPr>
      </w:pPr>
    </w:p>
    <w:p w14:paraId="561C1DCF" w14:textId="0FB084D0" w:rsidR="000853E4" w:rsidRDefault="000853E4">
      <w:pPr>
        <w:rPr>
          <w:lang w:val="es-MX"/>
        </w:rPr>
      </w:pPr>
    </w:p>
    <w:p w14:paraId="01E3E7A6" w14:textId="1F3A74BE" w:rsidR="000853E4" w:rsidRDefault="000853E4">
      <w:pPr>
        <w:rPr>
          <w:lang w:val="es-MX"/>
        </w:rPr>
      </w:pPr>
    </w:p>
    <w:p w14:paraId="209D61AA" w14:textId="50B8698F" w:rsidR="000853E4" w:rsidRDefault="000853E4">
      <w:pPr>
        <w:rPr>
          <w:lang w:val="es-MX"/>
        </w:rPr>
      </w:pPr>
    </w:p>
    <w:p w14:paraId="4DB672A2" w14:textId="6B5888F7" w:rsidR="000853E4" w:rsidRDefault="000853E4">
      <w:pPr>
        <w:rPr>
          <w:lang w:val="es-MX"/>
        </w:rPr>
      </w:pPr>
    </w:p>
    <w:p w14:paraId="3E8B5CF3" w14:textId="03799B71" w:rsidR="000853E4" w:rsidRDefault="000853E4">
      <w:pPr>
        <w:rPr>
          <w:lang w:val="es-MX"/>
        </w:rPr>
      </w:pPr>
    </w:p>
    <w:p w14:paraId="6B4CE443" w14:textId="7FDDD09A" w:rsidR="000853E4" w:rsidRDefault="000853E4">
      <w:pPr>
        <w:rPr>
          <w:lang w:val="es-MX"/>
        </w:rPr>
      </w:pPr>
    </w:p>
    <w:p w14:paraId="7B98A44B" w14:textId="77777777" w:rsidR="000853E4" w:rsidRDefault="000853E4">
      <w:pPr>
        <w:rPr>
          <w:lang w:val="es-MX"/>
        </w:rPr>
      </w:pPr>
    </w:p>
    <w:p w14:paraId="088FC678" w14:textId="667149D0" w:rsidR="000B15F2" w:rsidRPr="00991891" w:rsidRDefault="00BD516D">
      <w:pPr>
        <w:rPr>
          <w:i/>
          <w:iCs/>
          <w:lang w:val="es-MX"/>
        </w:rPr>
      </w:pPr>
      <w:r w:rsidRPr="00991891">
        <w:rPr>
          <w:i/>
          <w:iCs/>
          <w:lang w:val="es-MX"/>
        </w:rPr>
        <w:t xml:space="preserve">Tabla: </w:t>
      </w:r>
      <w:r w:rsidR="000853E4" w:rsidRPr="00991891">
        <w:rPr>
          <w:b/>
          <w:bCs/>
          <w:i/>
          <w:iCs/>
          <w:lang w:val="es-MX"/>
        </w:rPr>
        <w:t>P</w:t>
      </w:r>
      <w:r w:rsidRPr="00991891">
        <w:rPr>
          <w:b/>
          <w:bCs/>
          <w:i/>
          <w:iCs/>
          <w:lang w:val="es-MX"/>
        </w:rPr>
        <w:t>roveedores</w:t>
      </w:r>
    </w:p>
    <w:p w14:paraId="2D49E1C5" w14:textId="1B464E0F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BD516D" w:rsidRPr="00991891">
        <w:rPr>
          <w:b/>
          <w:bCs/>
          <w:lang w:val="es-MX"/>
        </w:rPr>
        <w:t>d</w:t>
      </w:r>
      <w:r w:rsidR="00991891">
        <w:rPr>
          <w:b/>
          <w:bCs/>
          <w:lang w:val="es-MX"/>
        </w:rPr>
        <w:t>P</w:t>
      </w:r>
      <w:r w:rsidR="00BD516D" w:rsidRPr="00991891">
        <w:rPr>
          <w:b/>
          <w:bCs/>
          <w:lang w:val="es-MX"/>
        </w:rPr>
        <w:t>roveedor</w:t>
      </w:r>
      <w:proofErr w:type="spellEnd"/>
    </w:p>
    <w:p w14:paraId="791407BE" w14:textId="70B909E1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t</w:t>
      </w:r>
      <w:r w:rsidR="00BD516D" w:rsidRPr="00991891">
        <w:rPr>
          <w:b/>
          <w:bCs/>
          <w:lang w:val="es-MX"/>
        </w:rPr>
        <w:t>ipo</w:t>
      </w:r>
      <w:r w:rsidR="00991891">
        <w:rPr>
          <w:b/>
          <w:bCs/>
          <w:lang w:val="es-MX"/>
        </w:rPr>
        <w:t>P</w:t>
      </w:r>
      <w:r w:rsidR="00BD516D" w:rsidRPr="00991891">
        <w:rPr>
          <w:b/>
          <w:bCs/>
          <w:lang w:val="es-MX"/>
        </w:rPr>
        <w:t>roveedor</w:t>
      </w:r>
      <w:proofErr w:type="spellEnd"/>
      <w:r w:rsidR="00991891">
        <w:rPr>
          <w:b/>
          <w:bCs/>
          <w:lang w:val="es-MX"/>
        </w:rPr>
        <w:t xml:space="preserve"> </w:t>
      </w:r>
      <w:r w:rsidR="00BD516D" w:rsidRPr="00991891">
        <w:rPr>
          <w:lang w:val="es-MX"/>
        </w:rPr>
        <w:t xml:space="preserve">(natural, </w:t>
      </w:r>
      <w:proofErr w:type="spellStart"/>
      <w:r w:rsidR="00BD516D" w:rsidRPr="00991891">
        <w:rPr>
          <w:lang w:val="es-MX"/>
        </w:rPr>
        <w:t>juridico</w:t>
      </w:r>
      <w:proofErr w:type="spellEnd"/>
      <w:r w:rsidR="00BD516D" w:rsidRPr="00991891">
        <w:rPr>
          <w:lang w:val="es-MX"/>
        </w:rPr>
        <w:t>)</w:t>
      </w:r>
    </w:p>
    <w:p w14:paraId="0FD2711E" w14:textId="4B781B20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proofErr w:type="spellStart"/>
      <w:r w:rsidRPr="00991891">
        <w:rPr>
          <w:b/>
          <w:bCs/>
        </w:rPr>
        <w:t>n</w:t>
      </w:r>
      <w:r w:rsidR="00BD516D" w:rsidRPr="00991891">
        <w:rPr>
          <w:b/>
          <w:bCs/>
        </w:rPr>
        <w:t>ombre</w:t>
      </w:r>
      <w:r w:rsidR="00991891">
        <w:rPr>
          <w:b/>
          <w:bCs/>
        </w:rPr>
        <w:t>P</w:t>
      </w:r>
      <w:r w:rsidR="00BD516D" w:rsidRPr="00991891">
        <w:rPr>
          <w:b/>
          <w:bCs/>
        </w:rPr>
        <w:t>roveedor</w:t>
      </w:r>
      <w:proofErr w:type="spellEnd"/>
      <w:r w:rsidR="00BD516D" w:rsidRPr="00991891">
        <w:rPr>
          <w:b/>
          <w:bCs/>
        </w:rPr>
        <w:t xml:space="preserve"> </w:t>
      </w:r>
      <w:r w:rsidR="00BD516D" w:rsidRPr="00991891">
        <w:t>(si es persona jurídica, el nombre de la empresa).</w:t>
      </w:r>
    </w:p>
    <w:p w14:paraId="7B6290F2" w14:textId="06D5C1D8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proofErr w:type="spellStart"/>
      <w:r w:rsidRPr="00991891">
        <w:rPr>
          <w:b/>
          <w:bCs/>
        </w:rPr>
        <w:t>t</w:t>
      </w:r>
      <w:r w:rsidR="00BD516D" w:rsidRPr="00991891">
        <w:rPr>
          <w:b/>
          <w:bCs/>
        </w:rPr>
        <w:t>ipo</w:t>
      </w:r>
      <w:r w:rsidR="00991891">
        <w:rPr>
          <w:b/>
          <w:bCs/>
        </w:rPr>
        <w:t>D</w:t>
      </w:r>
      <w:r w:rsidR="00BD516D" w:rsidRPr="00991891">
        <w:rPr>
          <w:b/>
          <w:bCs/>
        </w:rPr>
        <w:t>ocumento</w:t>
      </w:r>
      <w:proofErr w:type="spellEnd"/>
      <w:r w:rsidR="00BD516D" w:rsidRPr="00991891">
        <w:rPr>
          <w:b/>
          <w:bCs/>
        </w:rPr>
        <w:t xml:space="preserve"> </w:t>
      </w:r>
      <w:r w:rsidR="00BD516D" w:rsidRPr="00991891">
        <w:t>(por ejemplo, cédula, NIT, pasaporte, etc.).</w:t>
      </w:r>
    </w:p>
    <w:p w14:paraId="6E8F1AF3" w14:textId="312579E4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proofErr w:type="spellStart"/>
      <w:r w:rsidRPr="00991891">
        <w:rPr>
          <w:b/>
          <w:bCs/>
        </w:rPr>
        <w:t>n</w:t>
      </w:r>
      <w:r w:rsidR="00BD516D" w:rsidRPr="00991891">
        <w:rPr>
          <w:b/>
          <w:bCs/>
        </w:rPr>
        <w:t>úmero</w:t>
      </w:r>
      <w:r w:rsidR="00991891">
        <w:rPr>
          <w:b/>
          <w:bCs/>
        </w:rPr>
        <w:t>D</w:t>
      </w:r>
      <w:r w:rsidR="00BD516D" w:rsidRPr="00991891">
        <w:rPr>
          <w:b/>
          <w:bCs/>
        </w:rPr>
        <w:t>ocumento</w:t>
      </w:r>
      <w:proofErr w:type="spellEnd"/>
      <w:r w:rsidR="00BD516D" w:rsidRPr="00991891">
        <w:rPr>
          <w:b/>
          <w:bCs/>
        </w:rPr>
        <w:t xml:space="preserve"> </w:t>
      </w:r>
      <w:r w:rsidR="00BD516D" w:rsidRPr="00991891">
        <w:t>(NIT, cédula, etc.).</w:t>
      </w:r>
    </w:p>
    <w:p w14:paraId="63338D66" w14:textId="1E2F7222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r w:rsidRPr="00991891">
        <w:rPr>
          <w:b/>
          <w:bCs/>
        </w:rPr>
        <w:t>d</w:t>
      </w:r>
      <w:r w:rsidR="00BD516D" w:rsidRPr="00991891">
        <w:rPr>
          <w:b/>
          <w:bCs/>
        </w:rPr>
        <w:t>irección</w:t>
      </w:r>
    </w:p>
    <w:p w14:paraId="113CB53B" w14:textId="5E71C934" w:rsidR="00C86D1B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p</w:t>
      </w:r>
      <w:r w:rsidR="00C86D1B" w:rsidRPr="00991891">
        <w:rPr>
          <w:b/>
          <w:bCs/>
          <w:lang w:val="es-MX"/>
        </w:rPr>
        <w:t>ais</w:t>
      </w:r>
      <w:proofErr w:type="spellEnd"/>
    </w:p>
    <w:p w14:paraId="610165AF" w14:textId="217CFF74" w:rsidR="00C86D1B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  <w:lang w:val="es-MX"/>
        </w:rPr>
      </w:pPr>
      <w:r w:rsidRPr="00991891">
        <w:rPr>
          <w:b/>
          <w:bCs/>
          <w:lang w:val="es-MX"/>
        </w:rPr>
        <w:t>d</w:t>
      </w:r>
      <w:r w:rsidR="00C86D1B" w:rsidRPr="00991891">
        <w:rPr>
          <w:b/>
          <w:bCs/>
          <w:lang w:val="es-MX"/>
        </w:rPr>
        <w:t>epartamento</w:t>
      </w:r>
    </w:p>
    <w:p w14:paraId="6D41D2B1" w14:textId="53597634" w:rsidR="00C86D1B" w:rsidRPr="00991891" w:rsidRDefault="00C86D1B" w:rsidP="00991891">
      <w:pPr>
        <w:pStyle w:val="Prrafodelista"/>
        <w:numPr>
          <w:ilvl w:val="0"/>
          <w:numId w:val="29"/>
        </w:numPr>
        <w:rPr>
          <w:b/>
          <w:bCs/>
          <w:lang w:val="es-MX"/>
        </w:rPr>
      </w:pPr>
      <w:r w:rsidRPr="00991891">
        <w:rPr>
          <w:b/>
          <w:bCs/>
          <w:lang w:val="es-MX"/>
        </w:rPr>
        <w:t>ciudad</w:t>
      </w:r>
    </w:p>
    <w:p w14:paraId="5BD3FC65" w14:textId="429CBFCB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r w:rsidRPr="00991891">
        <w:rPr>
          <w:b/>
          <w:bCs/>
        </w:rPr>
        <w:t>t</w:t>
      </w:r>
      <w:r w:rsidR="00BD516D" w:rsidRPr="00991891">
        <w:rPr>
          <w:b/>
          <w:bCs/>
        </w:rPr>
        <w:t>eléfono</w:t>
      </w:r>
    </w:p>
    <w:p w14:paraId="13D7700A" w14:textId="5C26F449" w:rsidR="00BD516D" w:rsidRPr="00991891" w:rsidRDefault="000853E4" w:rsidP="00991891">
      <w:pPr>
        <w:pStyle w:val="Prrafodelista"/>
        <w:numPr>
          <w:ilvl w:val="0"/>
          <w:numId w:val="29"/>
        </w:numPr>
        <w:rPr>
          <w:b/>
          <w:bCs/>
        </w:rPr>
      </w:pPr>
      <w:r w:rsidRPr="00991891">
        <w:rPr>
          <w:b/>
          <w:bCs/>
        </w:rPr>
        <w:t>email</w:t>
      </w:r>
    </w:p>
    <w:p w14:paraId="2DCBF57A" w14:textId="15EFEE76" w:rsidR="00BD516D" w:rsidRPr="00991891" w:rsidRDefault="00BD516D" w:rsidP="00991891">
      <w:pPr>
        <w:pStyle w:val="Prrafodelista"/>
        <w:numPr>
          <w:ilvl w:val="0"/>
          <w:numId w:val="29"/>
        </w:numPr>
        <w:rPr>
          <w:b/>
          <w:bCs/>
        </w:rPr>
      </w:pPr>
      <w:proofErr w:type="spellStart"/>
      <w:r w:rsidRPr="00991891">
        <w:rPr>
          <w:b/>
          <w:bCs/>
        </w:rPr>
        <w:t>fecharegistro</w:t>
      </w:r>
      <w:proofErr w:type="spellEnd"/>
      <w:r w:rsidR="00FC0608">
        <w:rPr>
          <w:b/>
          <w:bCs/>
        </w:rPr>
        <w:t xml:space="preserve">(se creara apenas se cree el proveedor y estará sujeto a cambios para cuando se actualice el </w:t>
      </w:r>
      <w:proofErr w:type="spellStart"/>
      <w:r w:rsidR="00FC0608">
        <w:rPr>
          <w:b/>
          <w:bCs/>
        </w:rPr>
        <w:t>proveeedor</w:t>
      </w:r>
      <w:proofErr w:type="spellEnd"/>
      <w:r w:rsidR="00FC0608">
        <w:rPr>
          <w:b/>
          <w:bCs/>
        </w:rPr>
        <w:t>)</w:t>
      </w:r>
    </w:p>
    <w:p w14:paraId="73D6CA86" w14:textId="5D767D7E" w:rsidR="00BD516D" w:rsidRDefault="00BD516D">
      <w:pPr>
        <w:rPr>
          <w:lang w:val="es-MX"/>
        </w:rPr>
      </w:pPr>
    </w:p>
    <w:p w14:paraId="7695008C" w14:textId="7F12710C" w:rsidR="00C86D1B" w:rsidRPr="00991891" w:rsidRDefault="00C86D1B">
      <w:pPr>
        <w:rPr>
          <w:b/>
          <w:bCs/>
          <w:i/>
          <w:iCs/>
          <w:lang w:val="es-MX"/>
        </w:rPr>
      </w:pPr>
      <w:r w:rsidRPr="00991891">
        <w:rPr>
          <w:i/>
          <w:iCs/>
          <w:lang w:val="es-MX"/>
        </w:rPr>
        <w:t xml:space="preserve">Tabla: </w:t>
      </w:r>
      <w:r w:rsidR="00991891" w:rsidRPr="00991891">
        <w:rPr>
          <w:b/>
          <w:bCs/>
          <w:i/>
          <w:iCs/>
          <w:lang w:val="es-MX"/>
        </w:rPr>
        <w:t>C</w:t>
      </w:r>
      <w:r w:rsidRPr="00991891">
        <w:rPr>
          <w:b/>
          <w:bCs/>
          <w:i/>
          <w:iCs/>
          <w:lang w:val="es-MX"/>
        </w:rPr>
        <w:t>ompras</w:t>
      </w:r>
    </w:p>
    <w:p w14:paraId="1E783D0C" w14:textId="619F9FB2" w:rsidR="00C86D1B" w:rsidRPr="00441716" w:rsidRDefault="00991891" w:rsidP="00441716">
      <w:pPr>
        <w:pStyle w:val="Prrafodelista"/>
        <w:numPr>
          <w:ilvl w:val="0"/>
          <w:numId w:val="32"/>
        </w:numPr>
        <w:rPr>
          <w:b/>
          <w:bCs/>
          <w:lang w:val="es-MX"/>
        </w:rPr>
      </w:pPr>
      <w:proofErr w:type="spellStart"/>
      <w:r w:rsidRPr="00441716">
        <w:rPr>
          <w:b/>
          <w:bCs/>
          <w:lang w:val="es-MX"/>
        </w:rPr>
        <w:t>i</w:t>
      </w:r>
      <w:r w:rsidR="00C86D1B" w:rsidRPr="00441716">
        <w:rPr>
          <w:b/>
          <w:bCs/>
          <w:lang w:val="es-MX"/>
        </w:rPr>
        <w:t>d</w:t>
      </w:r>
      <w:r w:rsidRPr="00441716">
        <w:rPr>
          <w:b/>
          <w:bCs/>
          <w:lang w:val="es-MX"/>
        </w:rPr>
        <w:t>C</w:t>
      </w:r>
      <w:r w:rsidR="00C86D1B" w:rsidRPr="00441716">
        <w:rPr>
          <w:b/>
          <w:bCs/>
          <w:lang w:val="es-MX"/>
        </w:rPr>
        <w:t>ompra</w:t>
      </w:r>
      <w:proofErr w:type="spellEnd"/>
    </w:p>
    <w:p w14:paraId="31BC2761" w14:textId="33EBE6BD" w:rsidR="00C86D1B" w:rsidRPr="00441716" w:rsidRDefault="00991891" w:rsidP="00441716">
      <w:pPr>
        <w:pStyle w:val="Prrafodelista"/>
        <w:numPr>
          <w:ilvl w:val="0"/>
          <w:numId w:val="32"/>
        </w:numPr>
        <w:rPr>
          <w:lang w:val="es-MX"/>
        </w:rPr>
      </w:pPr>
      <w:proofErr w:type="spellStart"/>
      <w:r w:rsidRPr="00441716">
        <w:rPr>
          <w:b/>
          <w:bCs/>
          <w:lang w:val="es-MX"/>
        </w:rPr>
        <w:t>n</w:t>
      </w:r>
      <w:r w:rsidR="00C86D1B" w:rsidRPr="00441716">
        <w:rPr>
          <w:b/>
          <w:bCs/>
          <w:lang w:val="es-MX"/>
        </w:rPr>
        <w:t>umero</w:t>
      </w:r>
      <w:r w:rsidRPr="00441716">
        <w:rPr>
          <w:b/>
          <w:bCs/>
          <w:lang w:val="es-MX"/>
        </w:rPr>
        <w:t>D</w:t>
      </w:r>
      <w:r w:rsidR="00C86D1B" w:rsidRPr="00441716">
        <w:rPr>
          <w:b/>
          <w:bCs/>
          <w:lang w:val="es-MX"/>
        </w:rPr>
        <w:t>ocumento</w:t>
      </w:r>
      <w:proofErr w:type="spellEnd"/>
      <w:r w:rsidRPr="00441716">
        <w:rPr>
          <w:b/>
          <w:bCs/>
          <w:lang w:val="es-MX"/>
        </w:rPr>
        <w:t xml:space="preserve"> </w:t>
      </w:r>
      <w:r w:rsidRPr="00441716">
        <w:rPr>
          <w:lang w:val="es-MX"/>
        </w:rPr>
        <w:t>(el documento de la factura)</w:t>
      </w:r>
    </w:p>
    <w:p w14:paraId="356155DC" w14:textId="56E5C96B" w:rsidR="00C86D1B" w:rsidRPr="00441716" w:rsidRDefault="00991891" w:rsidP="00441716">
      <w:pPr>
        <w:pStyle w:val="Prrafodelista"/>
        <w:numPr>
          <w:ilvl w:val="0"/>
          <w:numId w:val="32"/>
        </w:numPr>
        <w:rPr>
          <w:b/>
          <w:bCs/>
          <w:lang w:val="es-MX"/>
        </w:rPr>
      </w:pPr>
      <w:proofErr w:type="spellStart"/>
      <w:r w:rsidRPr="00441716">
        <w:rPr>
          <w:b/>
          <w:bCs/>
          <w:lang w:val="es-MX"/>
        </w:rPr>
        <w:t>f</w:t>
      </w:r>
      <w:r w:rsidR="00C86D1B" w:rsidRPr="00441716">
        <w:rPr>
          <w:b/>
          <w:bCs/>
          <w:lang w:val="es-MX"/>
        </w:rPr>
        <w:t>echa</w:t>
      </w:r>
      <w:r w:rsidRPr="00441716">
        <w:rPr>
          <w:b/>
          <w:bCs/>
          <w:lang w:val="es-MX"/>
        </w:rPr>
        <w:t>C</w:t>
      </w:r>
      <w:r w:rsidR="00C86D1B" w:rsidRPr="00441716">
        <w:rPr>
          <w:b/>
          <w:bCs/>
          <w:lang w:val="es-MX"/>
        </w:rPr>
        <w:t>ompra</w:t>
      </w:r>
      <w:proofErr w:type="spellEnd"/>
      <w:r w:rsidR="00FC0608">
        <w:rPr>
          <w:b/>
          <w:bCs/>
          <w:lang w:val="es-MX"/>
        </w:rPr>
        <w:t xml:space="preserve">( este será enviado desde el </w:t>
      </w:r>
      <w:proofErr w:type="spellStart"/>
      <w:r w:rsidR="00FC0608">
        <w:rPr>
          <w:b/>
          <w:bCs/>
          <w:lang w:val="es-MX"/>
        </w:rPr>
        <w:t>front</w:t>
      </w:r>
      <w:proofErr w:type="spellEnd"/>
      <w:r w:rsidR="00FC0608">
        <w:rPr>
          <w:b/>
          <w:bCs/>
          <w:lang w:val="es-MX"/>
        </w:rPr>
        <w:t xml:space="preserve"> </w:t>
      </w:r>
      <w:proofErr w:type="spellStart"/>
      <w:r w:rsidR="00FC0608">
        <w:rPr>
          <w:b/>
          <w:bCs/>
          <w:lang w:val="es-MX"/>
        </w:rPr>
        <w:t>end</w:t>
      </w:r>
      <w:proofErr w:type="spellEnd"/>
      <w:r w:rsidR="00FC0608">
        <w:rPr>
          <w:b/>
          <w:bCs/>
          <w:lang w:val="es-MX"/>
        </w:rPr>
        <w:t xml:space="preserve"> </w:t>
      </w:r>
      <w:proofErr w:type="spellStart"/>
      <w:r w:rsidR="00FC0608">
        <w:rPr>
          <w:b/>
          <w:bCs/>
          <w:lang w:val="es-MX"/>
        </w:rPr>
        <w:t>asi</w:t>
      </w:r>
      <w:proofErr w:type="spellEnd"/>
      <w:r w:rsidR="00FC0608">
        <w:rPr>
          <w:b/>
          <w:bCs/>
          <w:lang w:val="es-MX"/>
        </w:rPr>
        <w:t xml:space="preserve"> que este no será </w:t>
      </w:r>
      <w:proofErr w:type="spellStart"/>
      <w:r w:rsidR="00FC0608">
        <w:rPr>
          <w:b/>
          <w:bCs/>
          <w:lang w:val="es-MX"/>
        </w:rPr>
        <w:t>automatico</w:t>
      </w:r>
      <w:proofErr w:type="spellEnd"/>
      <w:r w:rsidR="00FC0608">
        <w:rPr>
          <w:b/>
          <w:bCs/>
          <w:lang w:val="es-MX"/>
        </w:rPr>
        <w:t xml:space="preserve"> )</w:t>
      </w:r>
    </w:p>
    <w:p w14:paraId="05EF6278" w14:textId="2C059D3E" w:rsidR="00C86D1B" w:rsidRPr="00441716" w:rsidRDefault="00991891" w:rsidP="00441716">
      <w:pPr>
        <w:pStyle w:val="Prrafodelista"/>
        <w:numPr>
          <w:ilvl w:val="0"/>
          <w:numId w:val="32"/>
        </w:numPr>
        <w:rPr>
          <w:b/>
          <w:bCs/>
          <w:lang w:val="es-MX"/>
        </w:rPr>
      </w:pPr>
      <w:proofErr w:type="spellStart"/>
      <w:r w:rsidRPr="00441716">
        <w:rPr>
          <w:b/>
          <w:bCs/>
          <w:lang w:val="es-MX"/>
        </w:rPr>
        <w:t>i</w:t>
      </w:r>
      <w:r w:rsidR="00C86D1B" w:rsidRPr="00441716">
        <w:rPr>
          <w:b/>
          <w:bCs/>
          <w:lang w:val="es-MX"/>
        </w:rPr>
        <w:t>d</w:t>
      </w:r>
      <w:r w:rsidRPr="00441716">
        <w:rPr>
          <w:b/>
          <w:bCs/>
          <w:lang w:val="es-MX"/>
        </w:rPr>
        <w:t>u</w:t>
      </w:r>
      <w:r w:rsidR="00C86D1B" w:rsidRPr="00441716">
        <w:rPr>
          <w:b/>
          <w:bCs/>
          <w:lang w:val="es-MX"/>
        </w:rPr>
        <w:t>suario</w:t>
      </w:r>
      <w:proofErr w:type="spellEnd"/>
      <w:r w:rsidRPr="00441716">
        <w:rPr>
          <w:b/>
          <w:bCs/>
          <w:lang w:val="es-MX"/>
        </w:rPr>
        <w:t xml:space="preserve"> </w:t>
      </w:r>
      <w:r w:rsidR="00C86D1B" w:rsidRPr="00441716">
        <w:rPr>
          <w:lang w:val="es-MX"/>
        </w:rPr>
        <w:t>(usuario que registro la compra)</w:t>
      </w:r>
    </w:p>
    <w:p w14:paraId="0ECFB6E2" w14:textId="74CC1A07" w:rsidR="00C86D1B" w:rsidRPr="00441716" w:rsidRDefault="00991891" w:rsidP="00441716">
      <w:pPr>
        <w:pStyle w:val="Prrafodelista"/>
        <w:numPr>
          <w:ilvl w:val="0"/>
          <w:numId w:val="32"/>
        </w:numPr>
        <w:rPr>
          <w:b/>
          <w:bCs/>
          <w:lang w:val="es-MX"/>
        </w:rPr>
      </w:pPr>
      <w:proofErr w:type="spellStart"/>
      <w:r w:rsidRPr="00441716">
        <w:rPr>
          <w:b/>
          <w:bCs/>
          <w:lang w:val="es-MX"/>
        </w:rPr>
        <w:t>i</w:t>
      </w:r>
      <w:r w:rsidR="00C86D1B" w:rsidRPr="00441716">
        <w:rPr>
          <w:b/>
          <w:bCs/>
          <w:lang w:val="es-MX"/>
        </w:rPr>
        <w:t>d</w:t>
      </w:r>
      <w:r w:rsidRPr="00441716">
        <w:rPr>
          <w:b/>
          <w:bCs/>
          <w:lang w:val="es-MX"/>
        </w:rPr>
        <w:t>P</w:t>
      </w:r>
      <w:r w:rsidR="00C86D1B" w:rsidRPr="00441716">
        <w:rPr>
          <w:b/>
          <w:bCs/>
          <w:lang w:val="es-MX"/>
        </w:rPr>
        <w:t>roveedor</w:t>
      </w:r>
      <w:proofErr w:type="spellEnd"/>
      <w:r w:rsidR="00C86D1B" w:rsidRPr="00441716">
        <w:rPr>
          <w:lang w:val="es-MX"/>
        </w:rPr>
        <w:t>(el proveedor al que se le compro)</w:t>
      </w:r>
    </w:p>
    <w:p w14:paraId="5C407E03" w14:textId="11356656" w:rsidR="00C86D1B" w:rsidRPr="00441716" w:rsidRDefault="00991891" w:rsidP="00441716">
      <w:pPr>
        <w:pStyle w:val="Prrafodelista"/>
        <w:numPr>
          <w:ilvl w:val="0"/>
          <w:numId w:val="32"/>
        </w:numPr>
        <w:rPr>
          <w:b/>
          <w:bCs/>
        </w:rPr>
      </w:pPr>
      <w:proofErr w:type="spellStart"/>
      <w:r w:rsidRPr="00441716">
        <w:rPr>
          <w:b/>
          <w:bCs/>
        </w:rPr>
        <w:t>v</w:t>
      </w:r>
      <w:r w:rsidR="00C86D1B" w:rsidRPr="00441716">
        <w:rPr>
          <w:b/>
          <w:bCs/>
        </w:rPr>
        <w:t>alor</w:t>
      </w:r>
      <w:r w:rsidRPr="00441716">
        <w:rPr>
          <w:b/>
          <w:bCs/>
        </w:rPr>
        <w:t>T</w:t>
      </w:r>
      <w:r w:rsidR="00C86D1B" w:rsidRPr="00441716">
        <w:rPr>
          <w:b/>
          <w:bCs/>
        </w:rPr>
        <w:t>otal</w:t>
      </w:r>
      <w:proofErr w:type="spellEnd"/>
      <w:r w:rsidR="00C86D1B" w:rsidRPr="00441716">
        <w:rPr>
          <w:b/>
          <w:bCs/>
        </w:rPr>
        <w:t xml:space="preserve">: </w:t>
      </w:r>
      <w:r w:rsidR="00C86D1B" w:rsidRPr="00991891">
        <w:t>de los productos o servicios</w:t>
      </w:r>
      <w:r w:rsidR="00C86D1B" w:rsidRPr="00441716">
        <w:rPr>
          <w:b/>
          <w:bCs/>
        </w:rPr>
        <w:t xml:space="preserve"> </w:t>
      </w:r>
    </w:p>
    <w:p w14:paraId="5BCE1B49" w14:textId="0F753407" w:rsidR="00C86D1B" w:rsidRPr="00991891" w:rsidRDefault="00C86D1B" w:rsidP="00441716">
      <w:pPr>
        <w:pStyle w:val="Prrafodelista"/>
        <w:numPr>
          <w:ilvl w:val="0"/>
          <w:numId w:val="32"/>
        </w:numPr>
      </w:pPr>
      <w:proofErr w:type="spellStart"/>
      <w:r w:rsidRPr="00441716">
        <w:rPr>
          <w:b/>
          <w:bCs/>
        </w:rPr>
        <w:t>idForma</w:t>
      </w:r>
      <w:r w:rsidR="00991891" w:rsidRPr="00441716">
        <w:rPr>
          <w:b/>
          <w:bCs/>
        </w:rPr>
        <w:t>P</w:t>
      </w:r>
      <w:r w:rsidRPr="00441716">
        <w:rPr>
          <w:b/>
          <w:bCs/>
        </w:rPr>
        <w:t>ago</w:t>
      </w:r>
      <w:proofErr w:type="spellEnd"/>
      <w:r w:rsidRPr="00441716">
        <w:rPr>
          <w:b/>
          <w:bCs/>
        </w:rPr>
        <w:t xml:space="preserve"> </w:t>
      </w:r>
      <w:r w:rsidRPr="00991891">
        <w:t>(efectivo, tarjeta, transferencia, etc.).</w:t>
      </w:r>
    </w:p>
    <w:p w14:paraId="2F913284" w14:textId="1E59A49F" w:rsidR="00C86D1B" w:rsidRPr="00991891" w:rsidRDefault="00C86D1B">
      <w:pPr>
        <w:rPr>
          <w:i/>
          <w:iCs/>
          <w:lang w:val="es-MX"/>
        </w:rPr>
      </w:pPr>
    </w:p>
    <w:p w14:paraId="03383263" w14:textId="06636E2D" w:rsidR="00C86D1B" w:rsidRPr="00991891" w:rsidRDefault="00C86D1B">
      <w:pPr>
        <w:rPr>
          <w:b/>
          <w:bCs/>
          <w:i/>
          <w:iCs/>
          <w:lang w:val="es-MX"/>
        </w:rPr>
      </w:pPr>
      <w:r w:rsidRPr="00991891">
        <w:rPr>
          <w:i/>
          <w:iCs/>
          <w:lang w:val="es-MX"/>
        </w:rPr>
        <w:t xml:space="preserve">Tabla: </w:t>
      </w:r>
      <w:proofErr w:type="spellStart"/>
      <w:r w:rsidR="00991891" w:rsidRPr="00991891">
        <w:rPr>
          <w:b/>
          <w:bCs/>
          <w:i/>
          <w:iCs/>
          <w:lang w:val="es-MX"/>
        </w:rPr>
        <w:t>D</w:t>
      </w:r>
      <w:r w:rsidRPr="00991891">
        <w:rPr>
          <w:b/>
          <w:bCs/>
          <w:i/>
          <w:iCs/>
          <w:lang w:val="es-MX"/>
        </w:rPr>
        <w:t>etalles</w:t>
      </w:r>
      <w:r w:rsidR="00991891" w:rsidRPr="00991891">
        <w:rPr>
          <w:b/>
          <w:bCs/>
          <w:i/>
          <w:iCs/>
          <w:lang w:val="es-MX"/>
        </w:rPr>
        <w:t>C</w:t>
      </w:r>
      <w:r w:rsidRPr="00991891">
        <w:rPr>
          <w:b/>
          <w:bCs/>
          <w:i/>
          <w:iCs/>
          <w:lang w:val="es-MX"/>
        </w:rPr>
        <w:t>ompra</w:t>
      </w:r>
      <w:proofErr w:type="spellEnd"/>
    </w:p>
    <w:p w14:paraId="5B69D424" w14:textId="0B2A556B" w:rsidR="00C86D1B" w:rsidRPr="00991891" w:rsidRDefault="00991891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C86D1B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D</w:t>
      </w:r>
      <w:r w:rsidR="00C86D1B" w:rsidRPr="00991891">
        <w:rPr>
          <w:b/>
          <w:bCs/>
          <w:lang w:val="es-MX"/>
        </w:rPr>
        <w:t>etalle</w:t>
      </w:r>
      <w:r w:rsidRPr="00991891">
        <w:rPr>
          <w:b/>
          <w:bCs/>
          <w:lang w:val="es-MX"/>
        </w:rPr>
        <w:t>C</w:t>
      </w:r>
      <w:r w:rsidR="00C86D1B" w:rsidRPr="00991891">
        <w:rPr>
          <w:b/>
          <w:bCs/>
          <w:lang w:val="es-MX"/>
        </w:rPr>
        <w:t>ompra</w:t>
      </w:r>
      <w:proofErr w:type="spellEnd"/>
    </w:p>
    <w:p w14:paraId="50ABB8F7" w14:textId="7944C551" w:rsidR="00C86D1B" w:rsidRPr="00991891" w:rsidRDefault="00991891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C86D1B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C</w:t>
      </w:r>
      <w:r w:rsidR="00C86D1B" w:rsidRPr="00991891">
        <w:rPr>
          <w:b/>
          <w:bCs/>
          <w:lang w:val="es-MX"/>
        </w:rPr>
        <w:t>ompra</w:t>
      </w:r>
      <w:proofErr w:type="spellEnd"/>
    </w:p>
    <w:p w14:paraId="65BC64FF" w14:textId="54CC0710" w:rsidR="00C86D1B" w:rsidRPr="00991891" w:rsidRDefault="00991891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C86D1B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I</w:t>
      </w:r>
      <w:r w:rsidR="00C86D1B" w:rsidRPr="00991891">
        <w:rPr>
          <w:b/>
          <w:bCs/>
          <w:lang w:val="es-MX"/>
        </w:rPr>
        <w:t>nsumo</w:t>
      </w:r>
      <w:proofErr w:type="spellEnd"/>
    </w:p>
    <w:p w14:paraId="06B1D938" w14:textId="21355C8A" w:rsidR="004F1BC0" w:rsidRPr="00991891" w:rsidRDefault="00991891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r w:rsidRPr="00991891">
        <w:rPr>
          <w:b/>
          <w:bCs/>
          <w:lang w:val="es-MX"/>
        </w:rPr>
        <w:t>c</w:t>
      </w:r>
      <w:r w:rsidR="004F1BC0" w:rsidRPr="00991891">
        <w:rPr>
          <w:b/>
          <w:bCs/>
          <w:lang w:val="es-MX"/>
        </w:rPr>
        <w:t>antidad</w:t>
      </w:r>
    </w:p>
    <w:p w14:paraId="60160933" w14:textId="4685BA48" w:rsidR="004F1BC0" w:rsidRPr="00991891" w:rsidRDefault="00991891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p</w:t>
      </w:r>
      <w:r w:rsidR="004F1BC0" w:rsidRPr="00991891">
        <w:rPr>
          <w:b/>
          <w:bCs/>
          <w:lang w:val="es-MX"/>
        </w:rPr>
        <w:t>recio</w:t>
      </w:r>
      <w:r w:rsidRPr="00991891">
        <w:rPr>
          <w:b/>
          <w:bCs/>
          <w:lang w:val="es-MX"/>
        </w:rPr>
        <w:t>U</w:t>
      </w:r>
      <w:r w:rsidR="004F1BC0" w:rsidRPr="00991891">
        <w:rPr>
          <w:b/>
          <w:bCs/>
          <w:lang w:val="es-MX"/>
        </w:rPr>
        <w:t>nitario</w:t>
      </w:r>
      <w:proofErr w:type="spellEnd"/>
    </w:p>
    <w:p w14:paraId="59C2EE46" w14:textId="486CFC64" w:rsidR="004F1BC0" w:rsidRDefault="004F1BC0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r w:rsidRPr="00991891">
        <w:rPr>
          <w:b/>
          <w:bCs/>
          <w:lang w:val="es-MX"/>
        </w:rPr>
        <w:t>subtotal</w:t>
      </w:r>
    </w:p>
    <w:p w14:paraId="181B5F19" w14:textId="3D72C28E" w:rsidR="00FC0608" w:rsidRPr="00991891" w:rsidRDefault="00FC0608" w:rsidP="00991891">
      <w:pPr>
        <w:pStyle w:val="Prrafodelista"/>
        <w:numPr>
          <w:ilvl w:val="0"/>
          <w:numId w:val="30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 xml:space="preserve">(se creara </w:t>
      </w:r>
      <w:proofErr w:type="spellStart"/>
      <w:r>
        <w:rPr>
          <w:b/>
          <w:bCs/>
          <w:lang w:val="es-MX"/>
        </w:rPr>
        <w:t>automatico</w:t>
      </w:r>
      <w:proofErr w:type="spellEnd"/>
      <w:r>
        <w:rPr>
          <w:b/>
          <w:bCs/>
          <w:lang w:val="es-MX"/>
        </w:rPr>
        <w:t xml:space="preserve"> desde la base de datos y si se actualiza el rol este cambiara a la fecha actual)</w:t>
      </w:r>
    </w:p>
    <w:p w14:paraId="7618AF30" w14:textId="134846C8" w:rsidR="00C86D1B" w:rsidRDefault="00C86D1B">
      <w:pPr>
        <w:rPr>
          <w:lang w:val="es-MX"/>
        </w:rPr>
      </w:pPr>
    </w:p>
    <w:p w14:paraId="6387664F" w14:textId="68FF722B" w:rsidR="004F1BC0" w:rsidRPr="00991891" w:rsidRDefault="004F1BC0">
      <w:pPr>
        <w:rPr>
          <w:b/>
          <w:bCs/>
          <w:i/>
          <w:iCs/>
          <w:lang w:val="es-MX"/>
        </w:rPr>
      </w:pPr>
      <w:r w:rsidRPr="00991891">
        <w:rPr>
          <w:i/>
          <w:iCs/>
          <w:lang w:val="es-MX"/>
        </w:rPr>
        <w:t xml:space="preserve">Tabla: </w:t>
      </w:r>
      <w:r w:rsidR="00991891" w:rsidRPr="00991891">
        <w:rPr>
          <w:b/>
          <w:bCs/>
          <w:i/>
          <w:iCs/>
          <w:lang w:val="es-MX"/>
        </w:rPr>
        <w:t>I</w:t>
      </w:r>
      <w:r w:rsidRPr="00991891">
        <w:rPr>
          <w:b/>
          <w:bCs/>
          <w:i/>
          <w:iCs/>
          <w:lang w:val="es-MX"/>
        </w:rPr>
        <w:t>nsumos</w:t>
      </w:r>
    </w:p>
    <w:p w14:paraId="57825001" w14:textId="7C28E1E3" w:rsidR="004F1BC0" w:rsidRPr="00991891" w:rsidRDefault="00991891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4F1BC0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I</w:t>
      </w:r>
      <w:r w:rsidR="004F1BC0" w:rsidRPr="00991891">
        <w:rPr>
          <w:b/>
          <w:bCs/>
          <w:lang w:val="es-MX"/>
        </w:rPr>
        <w:t>nsumo</w:t>
      </w:r>
      <w:proofErr w:type="spellEnd"/>
    </w:p>
    <w:p w14:paraId="02E053B3" w14:textId="173036B6" w:rsidR="004F1BC0" w:rsidRPr="00991891" w:rsidRDefault="004F1BC0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id</w:t>
      </w:r>
      <w:r w:rsidR="00991891" w:rsidRPr="00991891">
        <w:rPr>
          <w:b/>
          <w:bCs/>
          <w:lang w:val="es-MX"/>
        </w:rPr>
        <w:t>C</w:t>
      </w:r>
      <w:r w:rsidRPr="00991891">
        <w:rPr>
          <w:b/>
          <w:bCs/>
          <w:lang w:val="es-MX"/>
        </w:rPr>
        <w:t>ategoria</w:t>
      </w:r>
      <w:proofErr w:type="spellEnd"/>
    </w:p>
    <w:p w14:paraId="09C48E2D" w14:textId="584BE19D" w:rsidR="004F1BC0" w:rsidRPr="00991891" w:rsidRDefault="004F1BC0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nombre</w:t>
      </w:r>
      <w:r w:rsidR="00991891" w:rsidRPr="00991891">
        <w:rPr>
          <w:b/>
          <w:bCs/>
          <w:lang w:val="es-MX"/>
        </w:rPr>
        <w:t>I</w:t>
      </w:r>
      <w:r w:rsidRPr="00991891">
        <w:rPr>
          <w:b/>
          <w:bCs/>
          <w:lang w:val="es-MX"/>
        </w:rPr>
        <w:t>nsumo</w:t>
      </w:r>
      <w:proofErr w:type="spellEnd"/>
    </w:p>
    <w:p w14:paraId="5AB62A01" w14:textId="769E895D" w:rsidR="00B06098" w:rsidRDefault="00B06098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id</w:t>
      </w:r>
      <w:r w:rsidR="00991891" w:rsidRPr="00991891">
        <w:rPr>
          <w:b/>
          <w:bCs/>
          <w:lang w:val="es-MX"/>
        </w:rPr>
        <w:t>U</w:t>
      </w:r>
      <w:r w:rsidRPr="00991891">
        <w:rPr>
          <w:b/>
          <w:bCs/>
          <w:lang w:val="es-MX"/>
        </w:rPr>
        <w:t>nidad</w:t>
      </w:r>
      <w:proofErr w:type="spellEnd"/>
    </w:p>
    <w:p w14:paraId="3B08B570" w14:textId="34342262" w:rsidR="00FC0608" w:rsidRPr="00991891" w:rsidRDefault="00FC0608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(se creara desde la base de datos y se actualizara si el objeto se actualiza)</w:t>
      </w:r>
    </w:p>
    <w:p w14:paraId="3DDB4728" w14:textId="064E6D4B" w:rsidR="004F1BC0" w:rsidRPr="00991891" w:rsidRDefault="004F1BC0">
      <w:pPr>
        <w:rPr>
          <w:i/>
          <w:iCs/>
          <w:lang w:val="es-MX"/>
        </w:rPr>
      </w:pPr>
    </w:p>
    <w:p w14:paraId="5C52B6D8" w14:textId="518989A5" w:rsidR="00B06098" w:rsidRPr="00991891" w:rsidRDefault="00B06098" w:rsidP="00991891">
      <w:pPr>
        <w:rPr>
          <w:b/>
          <w:bCs/>
          <w:lang w:val="es-MX"/>
        </w:rPr>
      </w:pPr>
      <w:r w:rsidRPr="00991891">
        <w:rPr>
          <w:i/>
          <w:iCs/>
          <w:lang w:val="es-MX"/>
        </w:rPr>
        <w:t xml:space="preserve">Tabla: </w:t>
      </w:r>
      <w:r w:rsidR="00991891" w:rsidRPr="00991891">
        <w:rPr>
          <w:b/>
          <w:bCs/>
          <w:i/>
          <w:iCs/>
          <w:lang w:val="es-MX"/>
        </w:rPr>
        <w:t>C</w:t>
      </w:r>
      <w:r w:rsidRPr="00991891">
        <w:rPr>
          <w:b/>
          <w:bCs/>
          <w:i/>
          <w:iCs/>
          <w:lang w:val="es-MX"/>
        </w:rPr>
        <w:t>ategorías</w:t>
      </w:r>
    </w:p>
    <w:p w14:paraId="0B41228D" w14:textId="2F530BBF" w:rsidR="00B06098" w:rsidRPr="00991891" w:rsidRDefault="00991891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B06098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C</w:t>
      </w:r>
      <w:r w:rsidR="00B06098" w:rsidRPr="00991891">
        <w:rPr>
          <w:b/>
          <w:bCs/>
          <w:lang w:val="es-MX"/>
        </w:rPr>
        <w:t>ategoria</w:t>
      </w:r>
      <w:proofErr w:type="spellEnd"/>
    </w:p>
    <w:p w14:paraId="1970DCD8" w14:textId="4BF3E69D" w:rsidR="00B06098" w:rsidRPr="00991891" w:rsidRDefault="00991891" w:rsidP="00991891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 w:rsidRPr="00991891">
        <w:rPr>
          <w:b/>
          <w:bCs/>
          <w:lang w:val="es-MX"/>
        </w:rPr>
        <w:t>t</w:t>
      </w:r>
      <w:r w:rsidR="00B06098" w:rsidRPr="00991891">
        <w:rPr>
          <w:b/>
          <w:bCs/>
          <w:lang w:val="es-MX"/>
        </w:rPr>
        <w:t>ipo</w:t>
      </w:r>
      <w:r w:rsidRPr="00991891">
        <w:rPr>
          <w:b/>
          <w:bCs/>
          <w:lang w:val="es-MX"/>
        </w:rPr>
        <w:t>C</w:t>
      </w:r>
      <w:r w:rsidR="00B06098" w:rsidRPr="00991891">
        <w:rPr>
          <w:b/>
          <w:bCs/>
          <w:lang w:val="es-MX"/>
        </w:rPr>
        <w:t>ategoria</w:t>
      </w:r>
      <w:proofErr w:type="spellEnd"/>
      <w:r w:rsidRPr="00991891">
        <w:rPr>
          <w:lang w:val="es-MX"/>
        </w:rPr>
        <w:t xml:space="preserve"> </w:t>
      </w:r>
      <w:r w:rsidR="00B06098" w:rsidRPr="00991891">
        <w:rPr>
          <w:lang w:val="es-MX"/>
        </w:rPr>
        <w:t>(insumo, producto)</w:t>
      </w:r>
    </w:p>
    <w:p w14:paraId="3F7E6AE4" w14:textId="4F17D13B" w:rsidR="00B06098" w:rsidRDefault="00991891" w:rsidP="00991891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 w:rsidRPr="00991891">
        <w:rPr>
          <w:b/>
          <w:bCs/>
          <w:lang w:val="es-MX"/>
        </w:rPr>
        <w:t>n</w:t>
      </w:r>
      <w:r w:rsidR="00B06098" w:rsidRPr="00991891">
        <w:rPr>
          <w:b/>
          <w:bCs/>
          <w:lang w:val="es-MX"/>
        </w:rPr>
        <w:t>ombre</w:t>
      </w:r>
      <w:r w:rsidRPr="00991891">
        <w:rPr>
          <w:b/>
          <w:bCs/>
          <w:lang w:val="es-MX"/>
        </w:rPr>
        <w:t>C</w:t>
      </w:r>
      <w:r w:rsidR="00B06098" w:rsidRPr="00991891">
        <w:rPr>
          <w:b/>
          <w:bCs/>
          <w:lang w:val="es-MX"/>
        </w:rPr>
        <w:t>ategoria</w:t>
      </w:r>
      <w:proofErr w:type="spellEnd"/>
      <w:r w:rsidRPr="00991891">
        <w:rPr>
          <w:b/>
          <w:bCs/>
          <w:lang w:val="es-MX"/>
        </w:rPr>
        <w:t xml:space="preserve"> </w:t>
      </w:r>
      <w:r w:rsidR="00B06098" w:rsidRPr="00991891">
        <w:rPr>
          <w:lang w:val="es-MX"/>
        </w:rPr>
        <w:t xml:space="preserve">(ingredientes, aseo, platillos, micheladas, </w:t>
      </w:r>
      <w:proofErr w:type="spellStart"/>
      <w:r w:rsidR="00B06098" w:rsidRPr="00991891">
        <w:rPr>
          <w:lang w:val="es-MX"/>
        </w:rPr>
        <w:t>etc</w:t>
      </w:r>
      <w:proofErr w:type="spellEnd"/>
      <w:r w:rsidR="00B06098" w:rsidRPr="00991891">
        <w:rPr>
          <w:lang w:val="es-MX"/>
        </w:rPr>
        <w:t>)</w:t>
      </w:r>
    </w:p>
    <w:p w14:paraId="5FC2B726" w14:textId="0C1FC58F" w:rsidR="00FC0608" w:rsidRPr="00991891" w:rsidRDefault="00FC0608" w:rsidP="00991891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 xml:space="preserve">(se creara automáticamente desde la base de datos y si el objeto es actualizado la fecha </w:t>
      </w:r>
      <w:proofErr w:type="spellStart"/>
      <w:r>
        <w:rPr>
          <w:b/>
          <w:bCs/>
          <w:lang w:val="es-MX"/>
        </w:rPr>
        <w:t>tambien</w:t>
      </w:r>
      <w:proofErr w:type="spellEnd"/>
      <w:r>
        <w:rPr>
          <w:b/>
          <w:bCs/>
          <w:lang w:val="es-MX"/>
        </w:rPr>
        <w:t>)</w:t>
      </w:r>
    </w:p>
    <w:p w14:paraId="680033D4" w14:textId="77777777" w:rsidR="00E5220B" w:rsidRDefault="00E5220B">
      <w:pPr>
        <w:rPr>
          <w:lang w:val="es-MX"/>
        </w:rPr>
      </w:pPr>
    </w:p>
    <w:p w14:paraId="7134595A" w14:textId="08F5B6C5" w:rsidR="00B06098" w:rsidRPr="00991891" w:rsidRDefault="00B06098" w:rsidP="00991891">
      <w:pPr>
        <w:rPr>
          <w:b/>
          <w:bCs/>
          <w:i/>
          <w:iCs/>
          <w:lang w:val="es-MX"/>
        </w:rPr>
      </w:pPr>
      <w:r w:rsidRPr="00991891">
        <w:rPr>
          <w:i/>
          <w:iCs/>
          <w:lang w:val="es-MX"/>
        </w:rPr>
        <w:t xml:space="preserve">Tabla: </w:t>
      </w:r>
      <w:r w:rsidR="00991891" w:rsidRPr="00991891">
        <w:rPr>
          <w:b/>
          <w:bCs/>
          <w:i/>
          <w:iCs/>
          <w:lang w:val="es-MX"/>
        </w:rPr>
        <w:t>U</w:t>
      </w:r>
      <w:r w:rsidRPr="00991891">
        <w:rPr>
          <w:b/>
          <w:bCs/>
          <w:i/>
          <w:iCs/>
          <w:lang w:val="es-MX"/>
        </w:rPr>
        <w:t>nidades</w:t>
      </w:r>
    </w:p>
    <w:p w14:paraId="4F75A834" w14:textId="169B3E25" w:rsidR="00B06098" w:rsidRPr="00991891" w:rsidRDefault="00991891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B06098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U</w:t>
      </w:r>
      <w:r w:rsidR="00B06098" w:rsidRPr="00991891">
        <w:rPr>
          <w:b/>
          <w:bCs/>
          <w:lang w:val="es-MX"/>
        </w:rPr>
        <w:t>nidad</w:t>
      </w:r>
      <w:proofErr w:type="spellEnd"/>
    </w:p>
    <w:p w14:paraId="030FF0A2" w14:textId="1E81EEAE" w:rsidR="00B06098" w:rsidRDefault="00991891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n</w:t>
      </w:r>
      <w:r w:rsidR="00B06098" w:rsidRPr="00991891">
        <w:rPr>
          <w:b/>
          <w:bCs/>
          <w:lang w:val="es-MX"/>
        </w:rPr>
        <w:t>ombre</w:t>
      </w:r>
      <w:r w:rsidRPr="00991891">
        <w:rPr>
          <w:b/>
          <w:bCs/>
          <w:lang w:val="es-MX"/>
        </w:rPr>
        <w:t>U</w:t>
      </w:r>
      <w:r w:rsidR="00B06098" w:rsidRPr="00991891">
        <w:rPr>
          <w:b/>
          <w:bCs/>
          <w:lang w:val="es-MX"/>
        </w:rPr>
        <w:t>nidad</w:t>
      </w:r>
      <w:proofErr w:type="spellEnd"/>
    </w:p>
    <w:p w14:paraId="79AE5C74" w14:textId="34A30D5B" w:rsidR="00FC0608" w:rsidRPr="00991891" w:rsidRDefault="00FC0608" w:rsidP="00991891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 xml:space="preserve">(desde la base de datos y si se actualiza el registro este </w:t>
      </w:r>
      <w:proofErr w:type="spellStart"/>
      <w:r>
        <w:rPr>
          <w:b/>
          <w:bCs/>
          <w:lang w:val="es-MX"/>
        </w:rPr>
        <w:t>tambien</w:t>
      </w:r>
      <w:proofErr w:type="spellEnd"/>
      <w:r>
        <w:rPr>
          <w:b/>
          <w:bCs/>
          <w:lang w:val="es-MX"/>
        </w:rPr>
        <w:t>)</w:t>
      </w:r>
    </w:p>
    <w:p w14:paraId="4870A489" w14:textId="0149D825" w:rsidR="00B06098" w:rsidRDefault="00B06098">
      <w:pPr>
        <w:rPr>
          <w:lang w:val="es-MX"/>
        </w:rPr>
      </w:pPr>
    </w:p>
    <w:p w14:paraId="4E2EC5BD" w14:textId="0658CF70" w:rsidR="00B06098" w:rsidRPr="00991891" w:rsidRDefault="00B06098" w:rsidP="00991891">
      <w:pPr>
        <w:rPr>
          <w:b/>
          <w:bCs/>
          <w:i/>
          <w:iCs/>
          <w:lang w:val="es-MX"/>
        </w:rPr>
      </w:pPr>
      <w:r w:rsidRPr="00991891">
        <w:rPr>
          <w:i/>
          <w:iCs/>
          <w:lang w:val="es-MX"/>
        </w:rPr>
        <w:lastRenderedPageBreak/>
        <w:t>Tabla:</w:t>
      </w:r>
      <w:r w:rsidRPr="00991891">
        <w:rPr>
          <w:b/>
          <w:bCs/>
          <w:i/>
          <w:iCs/>
          <w:lang w:val="es-MX"/>
        </w:rPr>
        <w:t xml:space="preserve"> </w:t>
      </w:r>
      <w:r w:rsidR="00991891">
        <w:rPr>
          <w:b/>
          <w:bCs/>
          <w:i/>
          <w:iCs/>
          <w:lang w:val="es-MX"/>
        </w:rPr>
        <w:t>I</w:t>
      </w:r>
      <w:r w:rsidRPr="00991891">
        <w:rPr>
          <w:b/>
          <w:bCs/>
          <w:i/>
          <w:iCs/>
          <w:lang w:val="es-MX"/>
        </w:rPr>
        <w:t>nventario</w:t>
      </w:r>
    </w:p>
    <w:p w14:paraId="7BC0BDEB" w14:textId="012E68A0" w:rsidR="00B06098" w:rsidRPr="00991891" w:rsidRDefault="00991891" w:rsidP="00991891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 w:rsidRPr="00991891">
        <w:rPr>
          <w:b/>
          <w:bCs/>
          <w:lang w:val="es-MX"/>
        </w:rPr>
        <w:t>i</w:t>
      </w:r>
      <w:r w:rsidR="00B06098" w:rsidRPr="00991891">
        <w:rPr>
          <w:b/>
          <w:bCs/>
          <w:lang w:val="es-MX"/>
        </w:rPr>
        <w:t>d</w:t>
      </w:r>
      <w:r w:rsidRPr="00991891">
        <w:rPr>
          <w:b/>
          <w:bCs/>
          <w:lang w:val="es-MX"/>
        </w:rPr>
        <w:t>In</w:t>
      </w:r>
      <w:r w:rsidR="004A353E" w:rsidRPr="00991891">
        <w:rPr>
          <w:b/>
          <w:bCs/>
          <w:lang w:val="es-MX"/>
        </w:rPr>
        <w:t>sumo</w:t>
      </w:r>
      <w:proofErr w:type="spellEnd"/>
      <w:r w:rsidR="004A353E" w:rsidRPr="00991891">
        <w:rPr>
          <w:lang w:val="es-MX"/>
        </w:rPr>
        <w:t>(especialmente los de tipo ingredientes)</w:t>
      </w:r>
    </w:p>
    <w:p w14:paraId="799A11F5" w14:textId="6DDB39CB" w:rsidR="00B06098" w:rsidRPr="00991891" w:rsidRDefault="00991891" w:rsidP="00991891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 w:rsidRPr="00991891">
        <w:rPr>
          <w:b/>
          <w:bCs/>
          <w:lang w:val="es-MX"/>
        </w:rPr>
        <w:t>c</w:t>
      </w:r>
      <w:r w:rsidR="00B06098" w:rsidRPr="00991891">
        <w:rPr>
          <w:b/>
          <w:bCs/>
          <w:lang w:val="es-MX"/>
        </w:rPr>
        <w:t>antidad</w:t>
      </w:r>
      <w:r w:rsidRPr="00991891">
        <w:rPr>
          <w:b/>
          <w:bCs/>
          <w:lang w:val="es-MX"/>
        </w:rPr>
        <w:t>D</w:t>
      </w:r>
      <w:r w:rsidR="00B06098" w:rsidRPr="00991891">
        <w:rPr>
          <w:b/>
          <w:bCs/>
          <w:lang w:val="es-MX"/>
        </w:rPr>
        <w:t>isponible</w:t>
      </w:r>
      <w:proofErr w:type="spellEnd"/>
      <w:r w:rsidR="00B06098" w:rsidRPr="00991891">
        <w:rPr>
          <w:lang w:val="es-MX"/>
        </w:rPr>
        <w:t>(en pocas palabras el stock)</w:t>
      </w:r>
    </w:p>
    <w:p w14:paraId="7D6E062F" w14:textId="660F9D38" w:rsidR="00B06098" w:rsidRPr="00991891" w:rsidRDefault="00B06098" w:rsidP="008A1EA3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991891">
        <w:rPr>
          <w:b/>
          <w:bCs/>
          <w:lang w:val="es-MX"/>
        </w:rPr>
        <w:t>ultima</w:t>
      </w:r>
      <w:r w:rsidR="00991891" w:rsidRPr="00991891">
        <w:rPr>
          <w:b/>
          <w:bCs/>
          <w:lang w:val="es-MX"/>
        </w:rPr>
        <w:t>A</w:t>
      </w:r>
      <w:r w:rsidRPr="00991891">
        <w:rPr>
          <w:b/>
          <w:bCs/>
          <w:lang w:val="es-MX"/>
        </w:rPr>
        <w:t>ctualizacion</w:t>
      </w:r>
      <w:proofErr w:type="spellEnd"/>
      <w:r w:rsidR="00FC0608">
        <w:rPr>
          <w:b/>
          <w:bCs/>
          <w:lang w:val="es-MX"/>
        </w:rPr>
        <w:t xml:space="preserve">(cada que se actualice el registro este lo hará </w:t>
      </w:r>
      <w:proofErr w:type="spellStart"/>
      <w:r w:rsidR="00FC0608">
        <w:rPr>
          <w:b/>
          <w:bCs/>
          <w:lang w:val="es-MX"/>
        </w:rPr>
        <w:t>automa</w:t>
      </w:r>
      <w:r w:rsidR="00161139">
        <w:rPr>
          <w:b/>
          <w:bCs/>
          <w:lang w:val="es-MX"/>
        </w:rPr>
        <w:t>ticamente</w:t>
      </w:r>
      <w:proofErr w:type="spellEnd"/>
      <w:r w:rsidR="00FC0608">
        <w:rPr>
          <w:b/>
          <w:bCs/>
          <w:lang w:val="es-MX"/>
        </w:rPr>
        <w:t>)</w:t>
      </w:r>
    </w:p>
    <w:p w14:paraId="50F4EBE7" w14:textId="77777777" w:rsidR="00991891" w:rsidRPr="00161139" w:rsidRDefault="00991891" w:rsidP="00161139">
      <w:pPr>
        <w:rPr>
          <w:b/>
          <w:bCs/>
          <w:i/>
          <w:iCs/>
          <w:lang w:val="es-MX"/>
        </w:rPr>
      </w:pPr>
    </w:p>
    <w:p w14:paraId="6714414E" w14:textId="6B613765" w:rsidR="004A353E" w:rsidRPr="00055EE4" w:rsidRDefault="00B06098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</w:t>
      </w:r>
      <w:r w:rsidR="004A353E" w:rsidRPr="00055EE4">
        <w:rPr>
          <w:i/>
          <w:iCs/>
          <w:lang w:val="es-MX"/>
        </w:rPr>
        <w:t>:</w:t>
      </w:r>
      <w:r w:rsidR="004A353E" w:rsidRPr="00055EE4">
        <w:rPr>
          <w:b/>
          <w:bCs/>
          <w:i/>
          <w:iCs/>
          <w:lang w:val="es-MX"/>
        </w:rPr>
        <w:t xml:space="preserve"> </w:t>
      </w:r>
      <w:r w:rsidR="00055EE4">
        <w:rPr>
          <w:b/>
          <w:bCs/>
          <w:i/>
          <w:iCs/>
          <w:lang w:val="es-MX"/>
        </w:rPr>
        <w:t>R</w:t>
      </w:r>
      <w:r w:rsidRPr="00055EE4">
        <w:rPr>
          <w:b/>
          <w:bCs/>
          <w:i/>
          <w:iCs/>
          <w:lang w:val="es-MX"/>
        </w:rPr>
        <w:t>ecetas</w:t>
      </w:r>
    </w:p>
    <w:p w14:paraId="7B23E695" w14:textId="5EDFCEF4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55EE4"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 w:rsidRPr="00055EE4">
        <w:rPr>
          <w:b/>
          <w:bCs/>
          <w:lang w:val="es-MX"/>
        </w:rPr>
        <w:t>R</w:t>
      </w:r>
      <w:r w:rsidR="004A353E" w:rsidRPr="00055EE4">
        <w:rPr>
          <w:b/>
          <w:bCs/>
          <w:lang w:val="es-MX"/>
        </w:rPr>
        <w:t>eceta</w:t>
      </w:r>
      <w:proofErr w:type="spellEnd"/>
    </w:p>
    <w:p w14:paraId="07481A18" w14:textId="0FD5E2F7" w:rsidR="004A353E" w:rsidRPr="00055EE4" w:rsidRDefault="00055EE4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 w:rsidRPr="00055EE4"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 w:rsidRPr="00055EE4">
        <w:rPr>
          <w:b/>
          <w:bCs/>
          <w:lang w:val="es-MX"/>
        </w:rPr>
        <w:t>P</w:t>
      </w:r>
      <w:r w:rsidR="004A353E" w:rsidRPr="00055EE4">
        <w:rPr>
          <w:b/>
          <w:bCs/>
          <w:lang w:val="es-MX"/>
        </w:rPr>
        <w:t>roducto</w:t>
      </w:r>
      <w:proofErr w:type="spellEnd"/>
      <w:r w:rsidR="004A353E" w:rsidRPr="00055EE4">
        <w:rPr>
          <w:lang w:val="es-MX"/>
        </w:rPr>
        <w:t>(el producto que se va a hacer en la receta)</w:t>
      </w:r>
    </w:p>
    <w:p w14:paraId="347454B3" w14:textId="7DFF4AA5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55EE4"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 w:rsidRPr="00055EE4"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nsumo</w:t>
      </w:r>
      <w:proofErr w:type="spellEnd"/>
      <w:r w:rsidR="004A353E" w:rsidRPr="00055EE4">
        <w:rPr>
          <w:lang w:val="es-MX"/>
        </w:rPr>
        <w:t>(los ingredientes con los que se van a hacer el producto)</w:t>
      </w:r>
    </w:p>
    <w:p w14:paraId="3A6FC2AE" w14:textId="79196D05" w:rsidR="004A353E" w:rsidRPr="00161139" w:rsidRDefault="00055EE4" w:rsidP="00055EE4">
      <w:pPr>
        <w:pStyle w:val="Prrafodelista"/>
        <w:numPr>
          <w:ilvl w:val="0"/>
          <w:numId w:val="31"/>
        </w:numPr>
        <w:rPr>
          <w:b/>
          <w:bCs/>
          <w:i/>
          <w:iCs/>
          <w:lang w:val="es-MX"/>
        </w:rPr>
      </w:pPr>
      <w:proofErr w:type="spellStart"/>
      <w:r w:rsidRPr="00055EE4">
        <w:rPr>
          <w:b/>
          <w:bCs/>
          <w:lang w:val="es-MX"/>
        </w:rPr>
        <w:t>c</w:t>
      </w:r>
      <w:r w:rsidR="004A353E" w:rsidRPr="00055EE4">
        <w:rPr>
          <w:b/>
          <w:bCs/>
          <w:lang w:val="es-MX"/>
        </w:rPr>
        <w:t>antidad</w:t>
      </w:r>
      <w:r w:rsidRPr="00055EE4"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ngrediente</w:t>
      </w:r>
      <w:proofErr w:type="spellEnd"/>
      <w:r w:rsidR="004A353E" w:rsidRPr="00055EE4">
        <w:rPr>
          <w:lang w:val="es-MX"/>
        </w:rPr>
        <w:t>(referencia para que en cada venta se reste el stock del inventario)</w:t>
      </w:r>
    </w:p>
    <w:p w14:paraId="5F7848D5" w14:textId="430D3FC8" w:rsidR="00161139" w:rsidRPr="00055EE4" w:rsidRDefault="00161139" w:rsidP="00055EE4">
      <w:pPr>
        <w:pStyle w:val="Prrafodelista"/>
        <w:numPr>
          <w:ilvl w:val="0"/>
          <w:numId w:val="31"/>
        </w:numPr>
        <w:rPr>
          <w:b/>
          <w:bCs/>
          <w:i/>
          <w:i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(este se actualizara desde la base de datos)</w:t>
      </w:r>
    </w:p>
    <w:p w14:paraId="2DF7E0FE" w14:textId="5F0AEC1C" w:rsidR="004A353E" w:rsidRPr="00055EE4" w:rsidRDefault="004A353E">
      <w:pPr>
        <w:rPr>
          <w:b/>
          <w:bCs/>
          <w:i/>
          <w:iCs/>
          <w:lang w:val="es-MX"/>
        </w:rPr>
      </w:pPr>
    </w:p>
    <w:p w14:paraId="1C6E3F7B" w14:textId="026362D1" w:rsidR="004A353E" w:rsidRPr="00055EE4" w:rsidRDefault="004A353E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055EE4" w:rsidRPr="00055EE4">
        <w:rPr>
          <w:b/>
          <w:bCs/>
          <w:i/>
          <w:iCs/>
          <w:lang w:val="es-MX"/>
        </w:rPr>
        <w:t>P</w:t>
      </w:r>
      <w:r w:rsidRPr="00055EE4">
        <w:rPr>
          <w:b/>
          <w:bCs/>
          <w:i/>
          <w:iCs/>
          <w:lang w:val="es-MX"/>
        </w:rPr>
        <w:t>roductos</w:t>
      </w:r>
    </w:p>
    <w:p w14:paraId="4CFF41E0" w14:textId="4ADA97DF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P</w:t>
      </w:r>
      <w:r w:rsidR="004A353E" w:rsidRPr="00055EE4">
        <w:rPr>
          <w:b/>
          <w:bCs/>
          <w:lang w:val="es-MX"/>
        </w:rPr>
        <w:t>roducto</w:t>
      </w:r>
      <w:proofErr w:type="spellEnd"/>
    </w:p>
    <w:p w14:paraId="08194CC1" w14:textId="12A7275C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4A353E" w:rsidRPr="00055EE4">
        <w:rPr>
          <w:b/>
          <w:bCs/>
          <w:lang w:val="es-MX"/>
        </w:rPr>
        <w:t>ategoria</w:t>
      </w:r>
      <w:proofErr w:type="spellEnd"/>
    </w:p>
    <w:p w14:paraId="6D5C321C" w14:textId="27EBBB34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</w:t>
      </w:r>
      <w:r w:rsidR="004A353E" w:rsidRPr="00055EE4">
        <w:rPr>
          <w:b/>
          <w:bCs/>
          <w:lang w:val="es-MX"/>
        </w:rPr>
        <w:t>ombre</w:t>
      </w:r>
      <w:r>
        <w:rPr>
          <w:b/>
          <w:bCs/>
          <w:lang w:val="es-MX"/>
        </w:rPr>
        <w:t>P</w:t>
      </w:r>
      <w:r w:rsidR="004A353E" w:rsidRPr="00055EE4">
        <w:rPr>
          <w:b/>
          <w:bCs/>
          <w:lang w:val="es-MX"/>
        </w:rPr>
        <w:t>roducto</w:t>
      </w:r>
      <w:proofErr w:type="spellEnd"/>
    </w:p>
    <w:p w14:paraId="738A0C78" w14:textId="67EBC131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</w:t>
      </w:r>
      <w:r w:rsidR="004A353E" w:rsidRPr="00055EE4">
        <w:rPr>
          <w:b/>
          <w:bCs/>
          <w:lang w:val="es-MX"/>
        </w:rPr>
        <w:t>recioUnitario</w:t>
      </w:r>
      <w:proofErr w:type="spellEnd"/>
    </w:p>
    <w:p w14:paraId="6700318D" w14:textId="6E54B2A5" w:rsidR="004A353E" w:rsidRDefault="004A353E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55EE4">
        <w:rPr>
          <w:b/>
          <w:bCs/>
          <w:lang w:val="es-MX"/>
        </w:rPr>
        <w:t>id</w:t>
      </w:r>
      <w:r w:rsidR="00055EE4">
        <w:rPr>
          <w:b/>
          <w:bCs/>
          <w:lang w:val="es-MX"/>
        </w:rPr>
        <w:t>I</w:t>
      </w:r>
      <w:r w:rsidRPr="00055EE4">
        <w:rPr>
          <w:b/>
          <w:bCs/>
          <w:lang w:val="es-MX"/>
        </w:rPr>
        <w:t>mpuesto</w:t>
      </w:r>
      <w:proofErr w:type="spellEnd"/>
    </w:p>
    <w:p w14:paraId="42565FB9" w14:textId="126F437F" w:rsidR="00161139" w:rsidRPr="00055EE4" w:rsidRDefault="00161139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(este se actualizara desde la base de datos cada que se cambie el registro)</w:t>
      </w:r>
    </w:p>
    <w:p w14:paraId="65048479" w14:textId="39D2A22D" w:rsidR="004A353E" w:rsidRPr="00055EE4" w:rsidRDefault="004A353E" w:rsidP="00055EE4">
      <w:pPr>
        <w:pStyle w:val="Prrafodelista"/>
        <w:rPr>
          <w:b/>
          <w:bCs/>
          <w:i/>
          <w:iCs/>
          <w:lang w:val="es-MX"/>
        </w:rPr>
      </w:pPr>
    </w:p>
    <w:p w14:paraId="011DE1E0" w14:textId="1742626C" w:rsidR="004A353E" w:rsidRPr="00055EE4" w:rsidRDefault="004A353E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055EE4" w:rsidRPr="00055EE4">
        <w:rPr>
          <w:b/>
          <w:bCs/>
          <w:i/>
          <w:iCs/>
          <w:lang w:val="es-MX"/>
        </w:rPr>
        <w:t>I</w:t>
      </w:r>
      <w:r w:rsidRPr="00055EE4">
        <w:rPr>
          <w:b/>
          <w:bCs/>
          <w:i/>
          <w:iCs/>
          <w:lang w:val="es-MX"/>
        </w:rPr>
        <w:t>mpuestos</w:t>
      </w:r>
    </w:p>
    <w:p w14:paraId="2989C425" w14:textId="42E6D99F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mpuesto</w:t>
      </w:r>
      <w:proofErr w:type="spellEnd"/>
    </w:p>
    <w:p w14:paraId="4BE596B8" w14:textId="3C936DA4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</w:t>
      </w:r>
      <w:r w:rsidR="004A353E" w:rsidRPr="00055EE4">
        <w:rPr>
          <w:b/>
          <w:bCs/>
          <w:lang w:val="es-MX"/>
        </w:rPr>
        <w:t>ombre</w:t>
      </w:r>
      <w:r>
        <w:rPr>
          <w:b/>
          <w:bCs/>
          <w:lang w:val="es-MX"/>
        </w:rPr>
        <w:t>I</w:t>
      </w:r>
      <w:r w:rsidR="004A353E" w:rsidRPr="00055EE4">
        <w:rPr>
          <w:b/>
          <w:bCs/>
          <w:lang w:val="es-MX"/>
        </w:rPr>
        <w:t>mpuesto</w:t>
      </w:r>
      <w:proofErr w:type="spellEnd"/>
      <w:r w:rsidRPr="00055EE4">
        <w:rPr>
          <w:lang w:val="es-MX"/>
        </w:rPr>
        <w:t>(IVA, INC, ICUI, IBUA, ICL)</w:t>
      </w:r>
    </w:p>
    <w:p w14:paraId="42968936" w14:textId="3F3712E4" w:rsidR="004A353E" w:rsidRPr="00055EE4" w:rsidRDefault="00055EE4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c</w:t>
      </w:r>
      <w:r w:rsidR="004A353E" w:rsidRPr="00055EE4">
        <w:rPr>
          <w:b/>
          <w:bCs/>
          <w:lang w:val="es-MX"/>
        </w:rPr>
        <w:t>oncepto</w:t>
      </w:r>
      <w:r w:rsidR="00E245B3" w:rsidRPr="00055EE4">
        <w:rPr>
          <w:lang w:val="es-MX"/>
        </w:rPr>
        <w:t>(</w:t>
      </w:r>
      <w:proofErr w:type="spellStart"/>
      <w:r w:rsidR="00E245B3" w:rsidRPr="00055EE4">
        <w:rPr>
          <w:lang w:val="es-MX"/>
        </w:rPr>
        <w:t>excento</w:t>
      </w:r>
      <w:proofErr w:type="spellEnd"/>
      <w:r w:rsidR="00E245B3" w:rsidRPr="00055EE4">
        <w:rPr>
          <w:lang w:val="es-MX"/>
        </w:rPr>
        <w:t xml:space="preserve"> 0%, tarifa 5%, tarifa 16%, tarifa 19%, tarifa 2%, 4%, 8%, 16%, tarifa 10%, 15% )</w:t>
      </w:r>
    </w:p>
    <w:p w14:paraId="69C11BCC" w14:textId="517D08B9" w:rsidR="004A353E" w:rsidRDefault="00055EE4" w:rsidP="00055EE4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b/>
          <w:bCs/>
          <w:lang w:val="es-MX"/>
        </w:rPr>
        <w:t>t</w:t>
      </w:r>
      <w:r w:rsidR="004A353E" w:rsidRPr="00055EE4">
        <w:rPr>
          <w:b/>
          <w:bCs/>
          <w:lang w:val="es-MX"/>
        </w:rPr>
        <w:t>arifa</w:t>
      </w:r>
      <w:r w:rsidR="00E245B3" w:rsidRPr="00055EE4">
        <w:rPr>
          <w:lang w:val="es-MX"/>
        </w:rPr>
        <w:t>(el numero para hacer los cálculos por ejemplo 0.19 para el 19%)</w:t>
      </w:r>
    </w:p>
    <w:p w14:paraId="44C473C7" w14:textId="5B2F6ABE" w:rsidR="00161139" w:rsidRPr="00055EE4" w:rsidRDefault="00161139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(se actualizara desde la base de datos además de que la primera vez se hará solo)</w:t>
      </w:r>
    </w:p>
    <w:p w14:paraId="38882E11" w14:textId="68C67E5B" w:rsidR="00C86D1B" w:rsidRPr="00055EE4" w:rsidRDefault="00C86D1B" w:rsidP="00055EE4">
      <w:pPr>
        <w:pStyle w:val="Prrafodelista"/>
        <w:rPr>
          <w:b/>
          <w:bCs/>
          <w:i/>
          <w:iCs/>
          <w:lang w:val="es-MX"/>
        </w:rPr>
      </w:pPr>
    </w:p>
    <w:p w14:paraId="0984BFFD" w14:textId="2B70CB3C" w:rsidR="00BD516D" w:rsidRPr="00055EE4" w:rsidRDefault="00BD516D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441716">
        <w:rPr>
          <w:b/>
          <w:bCs/>
          <w:i/>
          <w:iCs/>
          <w:lang w:val="es-MX"/>
        </w:rPr>
        <w:t>C</w:t>
      </w:r>
      <w:r w:rsidRPr="00055EE4">
        <w:rPr>
          <w:b/>
          <w:bCs/>
          <w:i/>
          <w:iCs/>
          <w:lang w:val="es-MX"/>
        </w:rPr>
        <w:t>lientes</w:t>
      </w:r>
    </w:p>
    <w:p w14:paraId="2A90E48F" w14:textId="0EDB9E22" w:rsidR="00BD516D" w:rsidRPr="00055EE4" w:rsidRDefault="00441716" w:rsidP="00441716">
      <w:pPr>
        <w:pStyle w:val="Prrafodelista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  <w:lang w:val="es-MX"/>
        </w:rPr>
        <w:t>i</w:t>
      </w:r>
      <w:r w:rsidR="00BD516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BD516D" w:rsidRPr="00055EE4">
        <w:rPr>
          <w:b/>
          <w:bCs/>
          <w:lang w:val="es-MX"/>
        </w:rPr>
        <w:t>liente</w:t>
      </w:r>
      <w:proofErr w:type="spellEnd"/>
    </w:p>
    <w:p w14:paraId="139D01B7" w14:textId="22E93D21" w:rsidR="00BD516D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t</w:t>
      </w:r>
      <w:r w:rsidR="00BD516D" w:rsidRPr="00055EE4">
        <w:rPr>
          <w:b/>
          <w:bCs/>
        </w:rPr>
        <w:t>ipo</w:t>
      </w:r>
      <w:r>
        <w:rPr>
          <w:b/>
          <w:bCs/>
        </w:rPr>
        <w:t>D</w:t>
      </w:r>
      <w:r w:rsidR="00BD516D" w:rsidRPr="00055EE4">
        <w:rPr>
          <w:b/>
          <w:bCs/>
        </w:rPr>
        <w:t>ocumento</w:t>
      </w:r>
      <w:proofErr w:type="spellEnd"/>
      <w:r w:rsidR="00BD516D" w:rsidRPr="00055EE4">
        <w:rPr>
          <w:b/>
          <w:bCs/>
        </w:rPr>
        <w:t xml:space="preserve"> </w:t>
      </w:r>
    </w:p>
    <w:p w14:paraId="6A9A3A6E" w14:textId="77777777" w:rsidR="00441716" w:rsidRPr="000853E4" w:rsidRDefault="00441716" w:rsidP="00441716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numeroDocumento</w:t>
      </w:r>
      <w:proofErr w:type="spellEnd"/>
    </w:p>
    <w:p w14:paraId="39C06BA0" w14:textId="77777777" w:rsidR="00441716" w:rsidRPr="000853E4" w:rsidRDefault="00441716" w:rsidP="00441716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nombreCompleto</w:t>
      </w:r>
      <w:proofErr w:type="spellEnd"/>
    </w:p>
    <w:p w14:paraId="25EDA58E" w14:textId="77777777" w:rsidR="00441716" w:rsidRPr="000853E4" w:rsidRDefault="00441716" w:rsidP="00441716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primerApellido</w:t>
      </w:r>
      <w:proofErr w:type="spellEnd"/>
    </w:p>
    <w:p w14:paraId="28F4F68E" w14:textId="77777777" w:rsidR="00441716" w:rsidRPr="000853E4" w:rsidRDefault="00441716" w:rsidP="00441716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853E4">
        <w:rPr>
          <w:b/>
          <w:bCs/>
          <w:lang w:val="es-MX"/>
        </w:rPr>
        <w:t>segundoApellido</w:t>
      </w:r>
      <w:proofErr w:type="spellEnd"/>
    </w:p>
    <w:p w14:paraId="33028730" w14:textId="190233DA" w:rsidR="00BD516D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d</w:t>
      </w:r>
      <w:r w:rsidR="00BD516D" w:rsidRPr="00055EE4">
        <w:rPr>
          <w:b/>
          <w:bCs/>
        </w:rPr>
        <w:t>irección</w:t>
      </w:r>
    </w:p>
    <w:p w14:paraId="2A163F87" w14:textId="0A915423" w:rsidR="00C86D1B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</w:t>
      </w:r>
      <w:r w:rsidR="00C86D1B" w:rsidRPr="00055EE4">
        <w:rPr>
          <w:b/>
          <w:bCs/>
          <w:lang w:val="es-MX"/>
        </w:rPr>
        <w:t>ais</w:t>
      </w:r>
      <w:proofErr w:type="spellEnd"/>
    </w:p>
    <w:p w14:paraId="328FF722" w14:textId="5D538B18" w:rsidR="00C86D1B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d</w:t>
      </w:r>
      <w:r w:rsidR="00C86D1B" w:rsidRPr="00055EE4">
        <w:rPr>
          <w:b/>
          <w:bCs/>
          <w:lang w:val="es-MX"/>
        </w:rPr>
        <w:t>epartamento</w:t>
      </w:r>
    </w:p>
    <w:p w14:paraId="09AF6DDC" w14:textId="5FBDE469" w:rsidR="00C86D1B" w:rsidRPr="00055EE4" w:rsidRDefault="00C86D1B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 w:rsidRPr="00055EE4">
        <w:rPr>
          <w:b/>
          <w:bCs/>
          <w:lang w:val="es-MX"/>
        </w:rPr>
        <w:t>ciudad</w:t>
      </w:r>
    </w:p>
    <w:p w14:paraId="030903D9" w14:textId="0A390CE2" w:rsidR="00BD516D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</w:t>
      </w:r>
      <w:r w:rsidR="00BD516D" w:rsidRPr="00055EE4">
        <w:rPr>
          <w:b/>
          <w:bCs/>
        </w:rPr>
        <w:t>eléfono</w:t>
      </w:r>
    </w:p>
    <w:p w14:paraId="0BE55348" w14:textId="3C0AE4C0" w:rsidR="00BD516D" w:rsidRPr="00055EE4" w:rsidRDefault="00441716" w:rsidP="00055EE4">
      <w:pPr>
        <w:pStyle w:val="Prrafode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email</w:t>
      </w:r>
    </w:p>
    <w:p w14:paraId="403F0FAE" w14:textId="33228416" w:rsidR="00BD516D" w:rsidRPr="00055EE4" w:rsidRDefault="00BD516D" w:rsidP="00055EE4">
      <w:pPr>
        <w:pStyle w:val="Prrafodelista"/>
        <w:numPr>
          <w:ilvl w:val="0"/>
          <w:numId w:val="31"/>
        </w:numPr>
        <w:rPr>
          <w:b/>
          <w:bCs/>
        </w:rPr>
      </w:pPr>
      <w:proofErr w:type="spellStart"/>
      <w:r w:rsidRPr="00055EE4">
        <w:rPr>
          <w:b/>
          <w:bCs/>
        </w:rPr>
        <w:t>fecha</w:t>
      </w:r>
      <w:r w:rsidR="00441716">
        <w:rPr>
          <w:b/>
          <w:bCs/>
        </w:rPr>
        <w:t>R</w:t>
      </w:r>
      <w:r w:rsidRPr="00055EE4">
        <w:rPr>
          <w:b/>
          <w:bCs/>
        </w:rPr>
        <w:t>egistro</w:t>
      </w:r>
      <w:proofErr w:type="spellEnd"/>
      <w:r w:rsidR="00161139">
        <w:rPr>
          <w:b/>
          <w:bCs/>
        </w:rPr>
        <w:t>(base de datos)</w:t>
      </w:r>
    </w:p>
    <w:p w14:paraId="602CC356" w14:textId="190D6DC2" w:rsidR="00BD516D" w:rsidRPr="00055EE4" w:rsidRDefault="00BD516D" w:rsidP="00055EE4">
      <w:pPr>
        <w:pStyle w:val="Prrafodelista"/>
        <w:rPr>
          <w:b/>
          <w:bCs/>
          <w:i/>
          <w:iCs/>
          <w:lang w:val="es-MX"/>
        </w:rPr>
      </w:pPr>
    </w:p>
    <w:p w14:paraId="764285C1" w14:textId="3FE4208B" w:rsidR="00E245B3" w:rsidRPr="00055EE4" w:rsidRDefault="00E245B3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441716">
        <w:rPr>
          <w:b/>
          <w:bCs/>
          <w:i/>
          <w:iCs/>
          <w:lang w:val="es-MX"/>
        </w:rPr>
        <w:t>P</w:t>
      </w:r>
      <w:r w:rsidRPr="00055EE4">
        <w:rPr>
          <w:b/>
          <w:bCs/>
          <w:i/>
          <w:iCs/>
          <w:lang w:val="es-MX"/>
        </w:rPr>
        <w:t>edidos</w:t>
      </w:r>
    </w:p>
    <w:p w14:paraId="64795627" w14:textId="4AA3E791" w:rsidR="00E245B3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E245B3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P</w:t>
      </w:r>
      <w:r w:rsidR="00E245B3" w:rsidRPr="00055EE4">
        <w:rPr>
          <w:b/>
          <w:bCs/>
          <w:lang w:val="es-MX"/>
        </w:rPr>
        <w:t>edido</w:t>
      </w:r>
      <w:proofErr w:type="spellEnd"/>
    </w:p>
    <w:p w14:paraId="3EDFFA49" w14:textId="0CF785F6" w:rsidR="00E245B3" w:rsidRPr="00781FB6" w:rsidRDefault="00781FB6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i</w:t>
      </w:r>
      <w:r w:rsidR="00E245B3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M</w:t>
      </w:r>
      <w:r w:rsidR="00E245B3" w:rsidRPr="00055EE4">
        <w:rPr>
          <w:b/>
          <w:bCs/>
          <w:lang w:val="es-MX"/>
        </w:rPr>
        <w:t>esa</w:t>
      </w:r>
      <w:proofErr w:type="spellEnd"/>
      <w:r>
        <w:rPr>
          <w:b/>
          <w:bCs/>
          <w:lang w:val="es-MX"/>
        </w:rPr>
        <w:t xml:space="preserve"> </w:t>
      </w:r>
      <w:r w:rsidR="0008455D" w:rsidRPr="00781FB6">
        <w:rPr>
          <w:lang w:val="es-MX"/>
        </w:rPr>
        <w:t>(a donde se va a llevar el pedido)</w:t>
      </w:r>
    </w:p>
    <w:p w14:paraId="1DDC14E7" w14:textId="7A516078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U</w:t>
      </w:r>
      <w:r w:rsidR="0008455D" w:rsidRPr="00055EE4">
        <w:rPr>
          <w:b/>
          <w:bCs/>
          <w:lang w:val="es-MX"/>
        </w:rPr>
        <w:t>suario</w:t>
      </w:r>
      <w:proofErr w:type="spellEnd"/>
      <w:r>
        <w:rPr>
          <w:b/>
          <w:bCs/>
          <w:lang w:val="es-MX"/>
        </w:rPr>
        <w:t xml:space="preserve"> </w:t>
      </w:r>
      <w:r w:rsidR="0008455D" w:rsidRPr="00781FB6">
        <w:rPr>
          <w:lang w:val="es-MX"/>
        </w:rPr>
        <w:t>(el que hizo el pedido)</w:t>
      </w:r>
    </w:p>
    <w:p w14:paraId="3620B439" w14:textId="61FE7813" w:rsidR="0008455D" w:rsidRPr="00781FB6" w:rsidRDefault="00781FB6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i</w:t>
      </w:r>
      <w:r w:rsidR="00E245B3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E245B3" w:rsidRPr="00055EE4">
        <w:rPr>
          <w:b/>
          <w:bCs/>
          <w:lang w:val="es-MX"/>
        </w:rPr>
        <w:t>liente</w:t>
      </w:r>
      <w:proofErr w:type="spellEnd"/>
      <w:r>
        <w:rPr>
          <w:b/>
          <w:bCs/>
          <w:lang w:val="es-MX"/>
        </w:rPr>
        <w:t xml:space="preserve"> </w:t>
      </w:r>
      <w:r w:rsidR="0008455D" w:rsidRPr="00781FB6">
        <w:rPr>
          <w:lang w:val="es-MX"/>
        </w:rPr>
        <w:t>(a quien se le tomo el pedido)</w:t>
      </w:r>
    </w:p>
    <w:p w14:paraId="0FAE8B3F" w14:textId="2EE60EC4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echa</w:t>
      </w:r>
      <w:r>
        <w:rPr>
          <w:b/>
          <w:bCs/>
          <w:lang w:val="es-MX"/>
        </w:rPr>
        <w:t>Pedido</w:t>
      </w:r>
      <w:proofErr w:type="spellEnd"/>
      <w:r>
        <w:rPr>
          <w:b/>
          <w:bCs/>
          <w:lang w:val="es-MX"/>
        </w:rPr>
        <w:t xml:space="preserve"> </w:t>
      </w:r>
      <w:r w:rsidR="0008455D" w:rsidRPr="00781FB6">
        <w:rPr>
          <w:lang w:val="es-MX"/>
        </w:rPr>
        <w:t>(fecha y hora de cuando se hizo el primer pedido</w:t>
      </w:r>
      <w:r w:rsidR="00161139">
        <w:rPr>
          <w:lang w:val="es-MX"/>
        </w:rPr>
        <w:t xml:space="preserve"> – base de datos</w:t>
      </w:r>
      <w:r w:rsidR="0008455D" w:rsidRPr="00781FB6">
        <w:rPr>
          <w:lang w:val="es-MX"/>
        </w:rPr>
        <w:t>)</w:t>
      </w:r>
    </w:p>
    <w:p w14:paraId="495C7658" w14:textId="77777777" w:rsidR="00781FB6" w:rsidRPr="00781FB6" w:rsidRDefault="00781FB6" w:rsidP="00055EE4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b/>
          <w:bCs/>
          <w:lang w:val="es-MX"/>
        </w:rPr>
        <w:t>e</w:t>
      </w:r>
      <w:r w:rsidR="00E245B3" w:rsidRPr="00055EE4">
        <w:rPr>
          <w:b/>
          <w:bCs/>
          <w:lang w:val="es-MX"/>
        </w:rPr>
        <w:t>stado</w:t>
      </w:r>
    </w:p>
    <w:p w14:paraId="02FEF0E4" w14:textId="50FFFA5A" w:rsidR="00653ED8" w:rsidRPr="00781FB6" w:rsidRDefault="00E245B3" w:rsidP="00781FB6">
      <w:pPr>
        <w:pStyle w:val="Prrafodelista"/>
        <w:rPr>
          <w:lang w:val="es-MX"/>
        </w:rPr>
      </w:pPr>
      <w:r w:rsidRPr="00781FB6">
        <w:rPr>
          <w:lang w:val="es-MX"/>
        </w:rPr>
        <w:t>(</w:t>
      </w:r>
      <w:r w:rsidR="00653ED8" w:rsidRPr="00781FB6">
        <w:rPr>
          <w:lang w:val="es-MX"/>
        </w:rPr>
        <w:t>Pendiente → El mesero recibe el pedido.</w:t>
      </w:r>
    </w:p>
    <w:p w14:paraId="096C1CEB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Enviado a Cocina → El mesero envía el pedido a la cocina.</w:t>
      </w:r>
    </w:p>
    <w:p w14:paraId="139E1ECB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En Proceso → La cocina comienza a preparar el pedido.</w:t>
      </w:r>
    </w:p>
    <w:p w14:paraId="34101DCA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Listo para Servir → La cocina notifica que el pedido está listo.</w:t>
      </w:r>
    </w:p>
    <w:p w14:paraId="6953A6FC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Entregado → El mesero entrega el pedido al cliente.</w:t>
      </w:r>
    </w:p>
    <w:p w14:paraId="4939F683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Consumido → El cliente consume el pedido.</w:t>
      </w:r>
    </w:p>
    <w:p w14:paraId="4FB2E365" w14:textId="77777777" w:rsidR="00653ED8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lastRenderedPageBreak/>
        <w:t>Facturado → El pedido se incluye en la factura y se cierra el proceso.</w:t>
      </w:r>
    </w:p>
    <w:p w14:paraId="6A5F20C5" w14:textId="172F0985" w:rsidR="00D8067B" w:rsidRPr="00781FB6" w:rsidRDefault="00653ED8" w:rsidP="00441716">
      <w:pPr>
        <w:pStyle w:val="Prrafodelista"/>
        <w:rPr>
          <w:lang w:val="es-MX"/>
        </w:rPr>
      </w:pPr>
      <w:r w:rsidRPr="00781FB6">
        <w:rPr>
          <w:lang w:val="es-MX"/>
        </w:rPr>
        <w:t>Cancelado → El pedido es cancelado antes de la entrega o facturación. Esto puede ocurrir en cualquier fase, dependiendo de las circunstancias.)</w:t>
      </w:r>
    </w:p>
    <w:p w14:paraId="03A2ADDB" w14:textId="77777777" w:rsidR="00781FB6" w:rsidRPr="00161139" w:rsidRDefault="00781FB6" w:rsidP="00161139">
      <w:pPr>
        <w:rPr>
          <w:b/>
          <w:bCs/>
          <w:i/>
          <w:iCs/>
          <w:lang w:val="es-MX"/>
        </w:rPr>
      </w:pPr>
    </w:p>
    <w:p w14:paraId="773FAA6E" w14:textId="6CA08C58" w:rsidR="00D8067B" w:rsidRPr="00055EE4" w:rsidRDefault="00D8067B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proofErr w:type="spellStart"/>
      <w:r w:rsidR="00781FB6">
        <w:rPr>
          <w:b/>
          <w:bCs/>
          <w:i/>
          <w:iCs/>
          <w:lang w:val="es-MX"/>
        </w:rPr>
        <w:t>D</w:t>
      </w:r>
      <w:r w:rsidRPr="00055EE4">
        <w:rPr>
          <w:b/>
          <w:bCs/>
          <w:i/>
          <w:iCs/>
          <w:lang w:val="es-MX"/>
        </w:rPr>
        <w:t>etalle</w:t>
      </w:r>
      <w:r w:rsidR="00781FB6">
        <w:rPr>
          <w:b/>
          <w:bCs/>
          <w:i/>
          <w:iCs/>
          <w:lang w:val="es-MX"/>
        </w:rPr>
        <w:t>sP</w:t>
      </w:r>
      <w:r w:rsidRPr="00055EE4">
        <w:rPr>
          <w:b/>
          <w:bCs/>
          <w:i/>
          <w:iCs/>
          <w:lang w:val="es-MX"/>
        </w:rPr>
        <w:t>edido</w:t>
      </w:r>
      <w:r w:rsidR="00781FB6">
        <w:rPr>
          <w:b/>
          <w:bCs/>
          <w:i/>
          <w:iCs/>
          <w:lang w:val="es-MX"/>
        </w:rPr>
        <w:t>s</w:t>
      </w:r>
      <w:proofErr w:type="spellEnd"/>
    </w:p>
    <w:p w14:paraId="4BD52CD5" w14:textId="28B392CE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D</w:t>
      </w:r>
      <w:r w:rsidR="00D8067B" w:rsidRPr="00055EE4">
        <w:rPr>
          <w:b/>
          <w:bCs/>
          <w:lang w:val="es-MX"/>
        </w:rPr>
        <w:t>etalle</w:t>
      </w:r>
      <w:r>
        <w:rPr>
          <w:b/>
          <w:bCs/>
          <w:lang w:val="es-MX"/>
        </w:rPr>
        <w:t>P</w:t>
      </w:r>
      <w:r w:rsidR="00D8067B" w:rsidRPr="00055EE4">
        <w:rPr>
          <w:b/>
          <w:bCs/>
          <w:lang w:val="es-MX"/>
        </w:rPr>
        <w:t>edido</w:t>
      </w:r>
      <w:proofErr w:type="spellEnd"/>
    </w:p>
    <w:p w14:paraId="5F30EB03" w14:textId="133E310F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P</w:t>
      </w:r>
      <w:r w:rsidR="00D8067B" w:rsidRPr="00055EE4">
        <w:rPr>
          <w:b/>
          <w:bCs/>
          <w:lang w:val="es-MX"/>
        </w:rPr>
        <w:t>edido</w:t>
      </w:r>
      <w:proofErr w:type="spellEnd"/>
    </w:p>
    <w:p w14:paraId="324EF0A5" w14:textId="02C35FF8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P</w:t>
      </w:r>
      <w:r w:rsidR="00D8067B" w:rsidRPr="00055EE4">
        <w:rPr>
          <w:b/>
          <w:bCs/>
          <w:lang w:val="es-MX"/>
        </w:rPr>
        <w:t>roducto</w:t>
      </w:r>
      <w:proofErr w:type="spellEnd"/>
    </w:p>
    <w:p w14:paraId="19E7BE62" w14:textId="2EA1BB2D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c</w:t>
      </w:r>
      <w:r w:rsidR="00D8067B" w:rsidRPr="00055EE4">
        <w:rPr>
          <w:b/>
          <w:bCs/>
          <w:lang w:val="es-MX"/>
        </w:rPr>
        <w:t>antidad</w:t>
      </w:r>
    </w:p>
    <w:p w14:paraId="0016F540" w14:textId="6303ABA6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s</w:t>
      </w:r>
      <w:r w:rsidR="00D8067B" w:rsidRPr="00055EE4">
        <w:rPr>
          <w:b/>
          <w:bCs/>
          <w:lang w:val="es-MX"/>
        </w:rPr>
        <w:t>ubtotal</w:t>
      </w:r>
    </w:p>
    <w:p w14:paraId="764BC2FA" w14:textId="38E87591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echa</w:t>
      </w:r>
      <w:r>
        <w:rPr>
          <w:b/>
          <w:bCs/>
          <w:lang w:val="es-MX"/>
        </w:rPr>
        <w:t>DetallePedido</w:t>
      </w:r>
      <w:proofErr w:type="spellEnd"/>
      <w:r>
        <w:rPr>
          <w:b/>
          <w:bCs/>
          <w:lang w:val="es-MX"/>
        </w:rPr>
        <w:t xml:space="preserve"> </w:t>
      </w:r>
      <w:r w:rsidR="0008455D" w:rsidRPr="00781FB6">
        <w:rPr>
          <w:lang w:val="es-MX"/>
        </w:rPr>
        <w:t>(fecha y ahora de cuando se hizo el pedido</w:t>
      </w:r>
      <w:r w:rsidR="00161139">
        <w:rPr>
          <w:lang w:val="es-MX"/>
        </w:rPr>
        <w:t xml:space="preserve"> , base de datos si hay actualización este cambiara a la fecha actual del cambio</w:t>
      </w:r>
      <w:r w:rsidR="0008455D" w:rsidRPr="00781FB6">
        <w:rPr>
          <w:lang w:val="es-MX"/>
        </w:rPr>
        <w:t>)</w:t>
      </w:r>
    </w:p>
    <w:p w14:paraId="7544CB79" w14:textId="0E512F59" w:rsidR="00D8067B" w:rsidRPr="00055EE4" w:rsidRDefault="00D8067B" w:rsidP="00055EE4">
      <w:pPr>
        <w:pStyle w:val="Prrafodelista"/>
        <w:rPr>
          <w:b/>
          <w:bCs/>
          <w:i/>
          <w:iCs/>
          <w:lang w:val="es-MX"/>
        </w:rPr>
      </w:pPr>
    </w:p>
    <w:p w14:paraId="153F7BCA" w14:textId="77777777" w:rsidR="00D8067B" w:rsidRPr="00055EE4" w:rsidRDefault="00D8067B" w:rsidP="00653ED8">
      <w:pPr>
        <w:rPr>
          <w:b/>
          <w:bCs/>
          <w:i/>
          <w:iCs/>
          <w:lang w:val="es-MX"/>
        </w:rPr>
      </w:pPr>
    </w:p>
    <w:p w14:paraId="1A840152" w14:textId="5AA5DDB6" w:rsidR="00D8067B" w:rsidRPr="00055EE4" w:rsidRDefault="00D8067B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781FB6">
        <w:rPr>
          <w:b/>
          <w:bCs/>
          <w:i/>
          <w:iCs/>
          <w:lang w:val="es-MX"/>
        </w:rPr>
        <w:t>M</w:t>
      </w:r>
      <w:r w:rsidRPr="00055EE4">
        <w:rPr>
          <w:b/>
          <w:bCs/>
          <w:i/>
          <w:iCs/>
          <w:lang w:val="es-MX"/>
        </w:rPr>
        <w:t>esas</w:t>
      </w:r>
    </w:p>
    <w:p w14:paraId="2F0F1443" w14:textId="2763C0D4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M</w:t>
      </w:r>
      <w:r w:rsidR="00D8067B" w:rsidRPr="00055EE4">
        <w:rPr>
          <w:b/>
          <w:bCs/>
          <w:lang w:val="es-MX"/>
        </w:rPr>
        <w:t>esa</w:t>
      </w:r>
      <w:proofErr w:type="spellEnd"/>
    </w:p>
    <w:p w14:paraId="5E8D1FC3" w14:textId="66F03931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</w:t>
      </w:r>
      <w:r w:rsidR="00D8067B" w:rsidRPr="00055EE4">
        <w:rPr>
          <w:b/>
          <w:bCs/>
          <w:lang w:val="es-MX"/>
        </w:rPr>
        <w:t>ombre</w:t>
      </w:r>
      <w:r>
        <w:rPr>
          <w:b/>
          <w:bCs/>
          <w:lang w:val="es-MX"/>
        </w:rPr>
        <w:t>M</w:t>
      </w:r>
      <w:r w:rsidR="00D8067B" w:rsidRPr="00055EE4">
        <w:rPr>
          <w:b/>
          <w:bCs/>
          <w:lang w:val="es-MX"/>
        </w:rPr>
        <w:t>esa</w:t>
      </w:r>
      <w:proofErr w:type="spellEnd"/>
    </w:p>
    <w:p w14:paraId="78395383" w14:textId="77777777" w:rsidR="00781FB6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e</w:t>
      </w:r>
      <w:r w:rsidR="00D8067B" w:rsidRPr="00055EE4">
        <w:rPr>
          <w:b/>
          <w:bCs/>
          <w:lang w:val="es-MX"/>
        </w:rPr>
        <w:t>stado</w:t>
      </w:r>
      <w:r>
        <w:rPr>
          <w:b/>
          <w:bCs/>
          <w:lang w:val="es-MX"/>
        </w:rPr>
        <w:t xml:space="preserve"> </w:t>
      </w:r>
    </w:p>
    <w:p w14:paraId="0BC20159" w14:textId="7C4E15C3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(Libre: La mesa está disponible para ser asignada a nuevos clientes.</w:t>
      </w:r>
    </w:p>
    <w:p w14:paraId="2CBA62C3" w14:textId="77777777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Reservada: La mesa ha sido reservada por un cliente y está bloqueada hasta su llegada.</w:t>
      </w:r>
    </w:p>
    <w:p w14:paraId="056BABDC" w14:textId="77777777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Ocupada: El cliente ha llegado y está usando la mesa, pero aún no ha terminado.</w:t>
      </w:r>
    </w:p>
    <w:p w14:paraId="1A419836" w14:textId="48F317EA" w:rsidR="00D8067B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Listo para Facturar: El cliente ha terminado su comida y la mesa está lista para ser facturada.)</w:t>
      </w:r>
    </w:p>
    <w:p w14:paraId="30E9367D" w14:textId="3432A594" w:rsidR="00161139" w:rsidRPr="00781FB6" w:rsidRDefault="00161139" w:rsidP="00781FB6">
      <w:pPr>
        <w:pStyle w:val="Prrafodelista"/>
        <w:rPr>
          <w:lang w:val="es-MX"/>
        </w:rPr>
      </w:pPr>
      <w:proofErr w:type="spellStart"/>
      <w:r w:rsidRPr="00E5220B">
        <w:rPr>
          <w:b/>
          <w:bCs/>
          <w:lang w:val="es-MX"/>
        </w:rPr>
        <w:t>fechaRegistro</w:t>
      </w:r>
      <w:proofErr w:type="spellEnd"/>
      <w:r>
        <w:rPr>
          <w:lang w:val="es-MX"/>
        </w:rPr>
        <w:t>: lo hará la base de datos y actualizara junto con el registro</w:t>
      </w:r>
    </w:p>
    <w:p w14:paraId="3C00745D" w14:textId="4F5CA7F5" w:rsidR="00D8067B" w:rsidRPr="00055EE4" w:rsidRDefault="00D8067B" w:rsidP="00055EE4">
      <w:pPr>
        <w:pStyle w:val="Prrafodelista"/>
        <w:rPr>
          <w:b/>
          <w:bCs/>
          <w:i/>
          <w:iCs/>
          <w:lang w:val="es-MX"/>
        </w:rPr>
      </w:pPr>
    </w:p>
    <w:p w14:paraId="70BFD299" w14:textId="0A6F6FC1" w:rsidR="00D8067B" w:rsidRPr="00055EE4" w:rsidRDefault="00D8067B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</w:t>
      </w:r>
      <w:r w:rsidRPr="00055EE4">
        <w:rPr>
          <w:b/>
          <w:bCs/>
          <w:i/>
          <w:iCs/>
          <w:lang w:val="es-MX"/>
        </w:rPr>
        <w:t xml:space="preserve">: </w:t>
      </w:r>
      <w:r w:rsidR="00781FB6">
        <w:rPr>
          <w:b/>
          <w:bCs/>
          <w:i/>
          <w:iCs/>
          <w:lang w:val="es-MX"/>
        </w:rPr>
        <w:t>R</w:t>
      </w:r>
      <w:r w:rsidRPr="00055EE4">
        <w:rPr>
          <w:b/>
          <w:bCs/>
          <w:i/>
          <w:iCs/>
          <w:lang w:val="es-MX"/>
        </w:rPr>
        <w:t>eservas</w:t>
      </w:r>
    </w:p>
    <w:p w14:paraId="1C8DC87B" w14:textId="21A0DED2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R</w:t>
      </w:r>
      <w:r w:rsidR="00D8067B" w:rsidRPr="00055EE4">
        <w:rPr>
          <w:b/>
          <w:bCs/>
          <w:lang w:val="es-MX"/>
        </w:rPr>
        <w:t>eserva</w:t>
      </w:r>
      <w:proofErr w:type="spellEnd"/>
    </w:p>
    <w:p w14:paraId="56E601DD" w14:textId="05B62271" w:rsidR="00D8067B" w:rsidRPr="00781FB6" w:rsidRDefault="00781FB6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M</w:t>
      </w:r>
      <w:r w:rsidR="00D8067B" w:rsidRPr="00055EE4">
        <w:rPr>
          <w:b/>
          <w:bCs/>
          <w:lang w:val="es-MX"/>
        </w:rPr>
        <w:t>esa</w:t>
      </w:r>
      <w:proofErr w:type="spellEnd"/>
      <w:r>
        <w:rPr>
          <w:b/>
          <w:bCs/>
          <w:lang w:val="es-MX"/>
        </w:rPr>
        <w:t xml:space="preserve"> </w:t>
      </w:r>
      <w:r w:rsidR="00EA242A" w:rsidRPr="00781FB6">
        <w:rPr>
          <w:lang w:val="es-MX"/>
        </w:rPr>
        <w:t>(la mesa reservada)</w:t>
      </w:r>
    </w:p>
    <w:p w14:paraId="570132CB" w14:textId="72822443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D8067B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D8067B" w:rsidRPr="00055EE4">
        <w:rPr>
          <w:b/>
          <w:bCs/>
          <w:lang w:val="es-MX"/>
        </w:rPr>
        <w:t>liente</w:t>
      </w:r>
      <w:proofErr w:type="spellEnd"/>
      <w:r>
        <w:rPr>
          <w:b/>
          <w:bCs/>
          <w:lang w:val="es-MX"/>
        </w:rPr>
        <w:t xml:space="preserve"> </w:t>
      </w:r>
      <w:r w:rsidR="00EA242A" w:rsidRPr="00781FB6">
        <w:rPr>
          <w:lang w:val="es-MX"/>
        </w:rPr>
        <w:t>(el cliente que reservo)</w:t>
      </w:r>
    </w:p>
    <w:p w14:paraId="4E49F2D9" w14:textId="2DF196C9" w:rsidR="00D8067B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</w:t>
      </w:r>
      <w:r w:rsidR="00D8067B" w:rsidRPr="00055EE4">
        <w:rPr>
          <w:b/>
          <w:bCs/>
          <w:lang w:val="es-MX"/>
        </w:rPr>
        <w:t>echa</w:t>
      </w:r>
      <w:r>
        <w:rPr>
          <w:b/>
          <w:bCs/>
          <w:lang w:val="es-MX"/>
        </w:rPr>
        <w:t>R</w:t>
      </w:r>
      <w:r w:rsidR="00D8067B" w:rsidRPr="00055EE4">
        <w:rPr>
          <w:b/>
          <w:bCs/>
          <w:lang w:val="es-MX"/>
        </w:rPr>
        <w:t>eserva</w:t>
      </w:r>
      <w:proofErr w:type="spellEnd"/>
      <w:r w:rsidR="00161139">
        <w:rPr>
          <w:b/>
          <w:bCs/>
          <w:lang w:val="es-MX"/>
        </w:rPr>
        <w:t>(tendrá la fecha de la reserva solo una vez)</w:t>
      </w:r>
    </w:p>
    <w:p w14:paraId="1B649A2F" w14:textId="52ADD99C" w:rsidR="00781FB6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e</w:t>
      </w:r>
      <w:r w:rsidR="00D8067B" w:rsidRPr="00055EE4">
        <w:rPr>
          <w:b/>
          <w:bCs/>
          <w:lang w:val="es-MX"/>
        </w:rPr>
        <w:t>stado</w:t>
      </w:r>
    </w:p>
    <w:p w14:paraId="2E4DD19E" w14:textId="143DC9F6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(Pendiente → Se solicita una reserva, pero aún no ha sido confirmada.</w:t>
      </w:r>
    </w:p>
    <w:p w14:paraId="7A6F6E2A" w14:textId="77777777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Confirmada → La reserva se ha confirmado y la mesa está bloqueada para el cliente.</w:t>
      </w:r>
    </w:p>
    <w:p w14:paraId="1FE2444F" w14:textId="77777777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No Presentado → El cliente no llegó y no notificó la cancelación.</w:t>
      </w:r>
    </w:p>
    <w:p w14:paraId="466358B3" w14:textId="77777777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Cancelada → La reserva fue cancelada por el cliente antes de la llegada.</w:t>
      </w:r>
    </w:p>
    <w:p w14:paraId="2005E3DF" w14:textId="02BEE6AC" w:rsidR="00D8067B" w:rsidRPr="00781FB6" w:rsidRDefault="00D8067B" w:rsidP="00781FB6">
      <w:pPr>
        <w:pStyle w:val="Prrafodelista"/>
        <w:rPr>
          <w:lang w:val="es-MX"/>
        </w:rPr>
      </w:pPr>
      <w:r w:rsidRPr="00781FB6">
        <w:rPr>
          <w:lang w:val="es-MX"/>
        </w:rPr>
        <w:t>Completada (Ocupada) → El cliente ha llegado y se ha asignado la mesa.)</w:t>
      </w:r>
    </w:p>
    <w:p w14:paraId="7B81987F" w14:textId="1472B12D" w:rsidR="00D8067B" w:rsidRPr="00055EE4" w:rsidRDefault="0008455D" w:rsidP="00781FB6">
      <w:pPr>
        <w:pStyle w:val="Prrafodelista"/>
        <w:rPr>
          <w:b/>
          <w:bCs/>
          <w:lang w:val="es-MX"/>
        </w:rPr>
      </w:pPr>
      <w:r w:rsidRPr="00781FB6">
        <w:rPr>
          <w:lang w:val="es-MX"/>
        </w:rPr>
        <w:t>O</w:t>
      </w:r>
      <w:r w:rsidR="00D8067B" w:rsidRPr="00781FB6">
        <w:rPr>
          <w:lang w:val="es-MX"/>
        </w:rPr>
        <w:t>bservaciones</w:t>
      </w:r>
      <w:r w:rsidRPr="00781FB6">
        <w:rPr>
          <w:lang w:val="es-MX"/>
        </w:rPr>
        <w:t xml:space="preserve">(por si el cliente quiere </w:t>
      </w:r>
      <w:proofErr w:type="spellStart"/>
      <w:r w:rsidRPr="00781FB6">
        <w:rPr>
          <w:lang w:val="es-MX"/>
        </w:rPr>
        <w:t>algun</w:t>
      </w:r>
      <w:proofErr w:type="spellEnd"/>
      <w:r w:rsidRPr="00781FB6">
        <w:rPr>
          <w:lang w:val="es-MX"/>
        </w:rPr>
        <w:t xml:space="preserve"> tipo de </w:t>
      </w:r>
      <w:proofErr w:type="spellStart"/>
      <w:r w:rsidRPr="00781FB6">
        <w:rPr>
          <w:lang w:val="es-MX"/>
        </w:rPr>
        <w:t>coccion</w:t>
      </w:r>
      <w:proofErr w:type="spellEnd"/>
      <w:r w:rsidRPr="00781FB6">
        <w:rPr>
          <w:lang w:val="es-MX"/>
        </w:rPr>
        <w:t xml:space="preserve"> o algo adicional)</w:t>
      </w:r>
    </w:p>
    <w:p w14:paraId="64B9BA1E" w14:textId="70A4087B" w:rsidR="00D8067B" w:rsidRPr="00055EE4" w:rsidRDefault="00D8067B" w:rsidP="00055EE4">
      <w:pPr>
        <w:pStyle w:val="Prrafodelista"/>
        <w:rPr>
          <w:b/>
          <w:bCs/>
          <w:i/>
          <w:iCs/>
          <w:lang w:val="es-MX"/>
        </w:rPr>
      </w:pPr>
    </w:p>
    <w:p w14:paraId="42F22184" w14:textId="37540585" w:rsidR="009062F0" w:rsidRPr="00055EE4" w:rsidRDefault="00055EE4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r w:rsidR="009062F0" w:rsidRPr="00055EE4">
        <w:rPr>
          <w:b/>
          <w:bCs/>
          <w:i/>
          <w:iCs/>
          <w:lang w:val="es-MX"/>
        </w:rPr>
        <w:t>Ventas</w:t>
      </w:r>
    </w:p>
    <w:p w14:paraId="3F8FC17A" w14:textId="2E44BE32" w:rsidR="009062F0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9062F0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V</w:t>
      </w:r>
      <w:r w:rsidR="009062F0" w:rsidRPr="00055EE4">
        <w:rPr>
          <w:b/>
          <w:bCs/>
          <w:lang w:val="es-MX"/>
        </w:rPr>
        <w:t>enta</w:t>
      </w:r>
      <w:proofErr w:type="spellEnd"/>
    </w:p>
    <w:p w14:paraId="65855430" w14:textId="1803BBF3" w:rsidR="009062F0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9062F0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U</w:t>
      </w:r>
      <w:r w:rsidR="009062F0" w:rsidRPr="00055EE4">
        <w:rPr>
          <w:b/>
          <w:bCs/>
          <w:lang w:val="es-MX"/>
        </w:rPr>
        <w:t>suario</w:t>
      </w:r>
      <w:proofErr w:type="spellEnd"/>
      <w:r w:rsidR="009062F0" w:rsidRPr="00781FB6">
        <w:rPr>
          <w:lang w:val="es-MX"/>
        </w:rPr>
        <w:t>(usuario que realizo la venta)</w:t>
      </w:r>
    </w:p>
    <w:p w14:paraId="0BE95EC7" w14:textId="1E6D904D" w:rsidR="009062F0" w:rsidRPr="00781FB6" w:rsidRDefault="00781FB6" w:rsidP="00055EE4">
      <w:pPr>
        <w:pStyle w:val="Prrafodelista"/>
        <w:numPr>
          <w:ilvl w:val="0"/>
          <w:numId w:val="31"/>
        </w:numPr>
        <w:rPr>
          <w:lang w:val="es-MX"/>
        </w:rPr>
      </w:pPr>
      <w:proofErr w:type="spellStart"/>
      <w:r>
        <w:rPr>
          <w:b/>
          <w:bCs/>
          <w:lang w:val="es-MX"/>
        </w:rPr>
        <w:t>i</w:t>
      </w:r>
      <w:r w:rsidR="009062F0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9062F0" w:rsidRPr="00055EE4">
        <w:rPr>
          <w:b/>
          <w:bCs/>
          <w:lang w:val="es-MX"/>
        </w:rPr>
        <w:t>liente</w:t>
      </w:r>
      <w:proofErr w:type="spellEnd"/>
      <w:r w:rsidR="009062F0" w:rsidRPr="00781FB6">
        <w:rPr>
          <w:lang w:val="es-MX"/>
        </w:rPr>
        <w:t>(cliente</w:t>
      </w:r>
      <w:r>
        <w:rPr>
          <w:lang w:val="es-MX"/>
        </w:rPr>
        <w:t xml:space="preserve"> que </w:t>
      </w:r>
      <w:proofErr w:type="spellStart"/>
      <w:r>
        <w:rPr>
          <w:lang w:val="es-MX"/>
        </w:rPr>
        <w:t>consumio</w:t>
      </w:r>
      <w:proofErr w:type="spellEnd"/>
      <w:r w:rsidR="009062F0" w:rsidRPr="00781FB6">
        <w:rPr>
          <w:lang w:val="es-MX"/>
        </w:rPr>
        <w:t>)</w:t>
      </w:r>
    </w:p>
    <w:p w14:paraId="5B9B25F8" w14:textId="4392637A" w:rsidR="009062F0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9062F0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M</w:t>
      </w:r>
      <w:r w:rsidR="009062F0" w:rsidRPr="00055EE4">
        <w:rPr>
          <w:b/>
          <w:bCs/>
          <w:lang w:val="es-MX"/>
        </w:rPr>
        <w:t>esa</w:t>
      </w:r>
      <w:proofErr w:type="spellEnd"/>
      <w:r w:rsidR="0008455D" w:rsidRPr="00781FB6">
        <w:rPr>
          <w:lang w:val="es-MX"/>
        </w:rPr>
        <w:t>(mesa atendida)</w:t>
      </w:r>
    </w:p>
    <w:p w14:paraId="66197955" w14:textId="1469F72E" w:rsidR="009062F0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</w:t>
      </w:r>
      <w:r w:rsidR="009062F0" w:rsidRPr="00055EE4">
        <w:rPr>
          <w:b/>
          <w:bCs/>
          <w:lang w:val="es-MX"/>
        </w:rPr>
        <w:t>echa</w:t>
      </w:r>
      <w:r>
        <w:rPr>
          <w:b/>
          <w:bCs/>
          <w:lang w:val="es-MX"/>
        </w:rPr>
        <w:t>Venta</w:t>
      </w:r>
      <w:proofErr w:type="spellEnd"/>
      <w:r w:rsidR="0008455D" w:rsidRPr="00781FB6">
        <w:rPr>
          <w:lang w:val="es-MX"/>
        </w:rPr>
        <w:t>(fecha de la venta</w:t>
      </w:r>
      <w:r w:rsidR="00161139">
        <w:rPr>
          <w:lang w:val="es-MX"/>
        </w:rPr>
        <w:t xml:space="preserve"> automática desde la base de datos este no cambiara</w:t>
      </w:r>
      <w:r w:rsidR="0008455D" w:rsidRPr="00781FB6">
        <w:rPr>
          <w:lang w:val="es-MX"/>
        </w:rPr>
        <w:t>)</w:t>
      </w:r>
    </w:p>
    <w:p w14:paraId="6D6EBDDE" w14:textId="2F761299" w:rsidR="009062F0" w:rsidRPr="00055EE4" w:rsidRDefault="009062F0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 w:rsidRPr="00055EE4">
        <w:rPr>
          <w:b/>
          <w:bCs/>
          <w:lang w:val="es-MX"/>
        </w:rPr>
        <w:t>total</w:t>
      </w:r>
    </w:p>
    <w:p w14:paraId="4D2099D1" w14:textId="403C6B2A" w:rsidR="00653ED8" w:rsidRDefault="00653ED8" w:rsidP="00055EE4">
      <w:pPr>
        <w:ind w:left="360"/>
        <w:rPr>
          <w:b/>
          <w:bCs/>
          <w:i/>
          <w:iCs/>
          <w:lang w:val="es-MX"/>
        </w:rPr>
      </w:pPr>
    </w:p>
    <w:p w14:paraId="68E800B9" w14:textId="2770AA93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284C9C6D" w14:textId="1E19BEF7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5CBFDA80" w14:textId="472E595C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5826F7BC" w14:textId="69FAD4EA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56C70B3E" w14:textId="2D073B7E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09820ED1" w14:textId="01608DFE" w:rsidR="00161139" w:rsidRDefault="00161139" w:rsidP="00055EE4">
      <w:pPr>
        <w:ind w:left="360"/>
        <w:rPr>
          <w:b/>
          <w:bCs/>
          <w:i/>
          <w:iCs/>
          <w:lang w:val="es-MX"/>
        </w:rPr>
      </w:pPr>
    </w:p>
    <w:p w14:paraId="70340D15" w14:textId="17E6C73C" w:rsidR="00314298" w:rsidRDefault="00314298" w:rsidP="00055EE4">
      <w:pPr>
        <w:ind w:left="360"/>
        <w:rPr>
          <w:b/>
          <w:bCs/>
          <w:i/>
          <w:iCs/>
          <w:lang w:val="es-MX"/>
        </w:rPr>
      </w:pPr>
    </w:p>
    <w:p w14:paraId="0B75F755" w14:textId="479E23A3" w:rsidR="00314298" w:rsidRDefault="00314298" w:rsidP="00055EE4">
      <w:pPr>
        <w:ind w:left="360"/>
        <w:rPr>
          <w:b/>
          <w:bCs/>
          <w:i/>
          <w:iCs/>
          <w:lang w:val="es-MX"/>
        </w:rPr>
      </w:pPr>
    </w:p>
    <w:p w14:paraId="18CA010E" w14:textId="18972B96" w:rsidR="00314298" w:rsidRDefault="00314298" w:rsidP="00055EE4">
      <w:pPr>
        <w:ind w:left="360"/>
        <w:rPr>
          <w:b/>
          <w:bCs/>
          <w:i/>
          <w:iCs/>
          <w:lang w:val="es-MX"/>
        </w:rPr>
      </w:pPr>
    </w:p>
    <w:p w14:paraId="7A6FE77D" w14:textId="3210A9FC" w:rsidR="00314298" w:rsidRDefault="00314298" w:rsidP="00055EE4">
      <w:pPr>
        <w:ind w:left="360"/>
        <w:rPr>
          <w:b/>
          <w:bCs/>
          <w:i/>
          <w:iCs/>
          <w:lang w:val="es-MX"/>
        </w:rPr>
      </w:pPr>
    </w:p>
    <w:p w14:paraId="445600E3" w14:textId="77777777" w:rsidR="00314298" w:rsidRPr="00055EE4" w:rsidRDefault="00314298" w:rsidP="00055EE4">
      <w:pPr>
        <w:ind w:left="360"/>
        <w:rPr>
          <w:b/>
          <w:bCs/>
          <w:i/>
          <w:iCs/>
          <w:lang w:val="es-MX"/>
        </w:rPr>
      </w:pPr>
    </w:p>
    <w:p w14:paraId="0BE91E45" w14:textId="77C86365" w:rsidR="0008455D" w:rsidRPr="00055EE4" w:rsidRDefault="0008455D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lastRenderedPageBreak/>
        <w:t>Tabla:</w:t>
      </w:r>
      <w:r w:rsidRPr="00055EE4">
        <w:rPr>
          <w:b/>
          <w:bCs/>
          <w:i/>
          <w:iCs/>
          <w:lang w:val="es-MX"/>
        </w:rPr>
        <w:t xml:space="preserve"> </w:t>
      </w:r>
      <w:proofErr w:type="spellStart"/>
      <w:r w:rsidRPr="00055EE4">
        <w:rPr>
          <w:b/>
          <w:bCs/>
          <w:i/>
          <w:iCs/>
          <w:lang w:val="es-MX"/>
        </w:rPr>
        <w:t>Detalles</w:t>
      </w:r>
      <w:r w:rsidR="00781FB6">
        <w:rPr>
          <w:b/>
          <w:bCs/>
          <w:i/>
          <w:iCs/>
          <w:lang w:val="es-MX"/>
        </w:rPr>
        <w:t>V</w:t>
      </w:r>
      <w:r w:rsidRPr="00055EE4">
        <w:rPr>
          <w:b/>
          <w:bCs/>
          <w:i/>
          <w:iCs/>
          <w:lang w:val="es-MX"/>
        </w:rPr>
        <w:t>enta</w:t>
      </w:r>
      <w:proofErr w:type="spellEnd"/>
    </w:p>
    <w:p w14:paraId="37BD188E" w14:textId="5E0A4514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D</w:t>
      </w:r>
      <w:r w:rsidR="0008455D" w:rsidRPr="00055EE4">
        <w:rPr>
          <w:b/>
          <w:bCs/>
          <w:lang w:val="es-MX"/>
        </w:rPr>
        <w:t>etalle</w:t>
      </w:r>
      <w:r>
        <w:rPr>
          <w:b/>
          <w:bCs/>
          <w:lang w:val="es-MX"/>
        </w:rPr>
        <w:t>V</w:t>
      </w:r>
      <w:r w:rsidR="0008455D" w:rsidRPr="00055EE4">
        <w:rPr>
          <w:b/>
          <w:bCs/>
          <w:lang w:val="es-MX"/>
        </w:rPr>
        <w:t>enta</w:t>
      </w:r>
      <w:proofErr w:type="spellEnd"/>
    </w:p>
    <w:p w14:paraId="44A5C50F" w14:textId="1A037F4B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V</w:t>
      </w:r>
      <w:r w:rsidR="0008455D" w:rsidRPr="00055EE4">
        <w:rPr>
          <w:b/>
          <w:bCs/>
          <w:lang w:val="es-MX"/>
        </w:rPr>
        <w:t>enta</w:t>
      </w:r>
      <w:proofErr w:type="spellEnd"/>
    </w:p>
    <w:p w14:paraId="4FCBC2D4" w14:textId="2B242637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roducto</w:t>
      </w:r>
      <w:proofErr w:type="spellEnd"/>
    </w:p>
    <w:p w14:paraId="2CEA5421" w14:textId="7A931345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c</w:t>
      </w:r>
      <w:r w:rsidR="0008455D" w:rsidRPr="00055EE4">
        <w:rPr>
          <w:b/>
          <w:bCs/>
          <w:lang w:val="es-MX"/>
        </w:rPr>
        <w:t>antidad</w:t>
      </w:r>
    </w:p>
    <w:p w14:paraId="7AA713E6" w14:textId="06B517C6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recio</w:t>
      </w:r>
      <w:r>
        <w:rPr>
          <w:b/>
          <w:bCs/>
          <w:lang w:val="es-MX"/>
        </w:rPr>
        <w:t>U</w:t>
      </w:r>
      <w:r w:rsidR="0008455D" w:rsidRPr="00055EE4">
        <w:rPr>
          <w:b/>
          <w:bCs/>
          <w:lang w:val="es-MX"/>
        </w:rPr>
        <w:t>nitario</w:t>
      </w:r>
      <w:proofErr w:type="spellEnd"/>
    </w:p>
    <w:p w14:paraId="6E3F5185" w14:textId="5D7F2AAF" w:rsidR="0008455D" w:rsidRDefault="0008455D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 w:rsidRPr="00055EE4">
        <w:rPr>
          <w:b/>
          <w:bCs/>
          <w:lang w:val="es-MX"/>
        </w:rPr>
        <w:t>subtotal</w:t>
      </w:r>
    </w:p>
    <w:p w14:paraId="729575B4" w14:textId="5D4F5D90" w:rsidR="00161139" w:rsidRPr="00055EE4" w:rsidRDefault="00161139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(fecha desde la base de datos, y actualizara cada vez)</w:t>
      </w:r>
    </w:p>
    <w:p w14:paraId="5037FCD7" w14:textId="6851E68D" w:rsidR="0008455D" w:rsidRPr="00055EE4" w:rsidRDefault="0008455D" w:rsidP="00055EE4">
      <w:pPr>
        <w:pStyle w:val="Prrafodelista"/>
        <w:rPr>
          <w:b/>
          <w:bCs/>
          <w:i/>
          <w:iCs/>
          <w:lang w:val="es-MX"/>
        </w:rPr>
      </w:pPr>
    </w:p>
    <w:p w14:paraId="30121BDC" w14:textId="0402A972" w:rsidR="0008455D" w:rsidRPr="00055EE4" w:rsidRDefault="0008455D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proofErr w:type="spellStart"/>
      <w:r w:rsidR="00781FB6">
        <w:rPr>
          <w:b/>
          <w:bCs/>
          <w:i/>
          <w:iCs/>
          <w:lang w:val="es-MX"/>
        </w:rPr>
        <w:t>D</w:t>
      </w:r>
      <w:r w:rsidRPr="00055EE4">
        <w:rPr>
          <w:b/>
          <w:bCs/>
          <w:i/>
          <w:iCs/>
          <w:lang w:val="es-MX"/>
        </w:rPr>
        <w:t>etalles</w:t>
      </w:r>
      <w:r w:rsidR="00781FB6">
        <w:rPr>
          <w:b/>
          <w:bCs/>
          <w:i/>
          <w:iCs/>
          <w:lang w:val="es-MX"/>
        </w:rPr>
        <w:t>P</w:t>
      </w:r>
      <w:r w:rsidRPr="00055EE4">
        <w:rPr>
          <w:b/>
          <w:bCs/>
          <w:i/>
          <w:iCs/>
          <w:lang w:val="es-MX"/>
        </w:rPr>
        <w:t>ago</w:t>
      </w:r>
      <w:r w:rsidR="00781FB6">
        <w:rPr>
          <w:b/>
          <w:bCs/>
          <w:i/>
          <w:iCs/>
          <w:lang w:val="es-MX"/>
        </w:rPr>
        <w:t>s</w:t>
      </w:r>
      <w:proofErr w:type="spellEnd"/>
    </w:p>
    <w:p w14:paraId="06D62337" w14:textId="6A55D342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D</w:t>
      </w:r>
      <w:r w:rsidR="0008455D" w:rsidRPr="00055EE4">
        <w:rPr>
          <w:b/>
          <w:bCs/>
          <w:lang w:val="es-MX"/>
        </w:rPr>
        <w:t>etalle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ago</w:t>
      </w:r>
      <w:proofErr w:type="spellEnd"/>
    </w:p>
    <w:p w14:paraId="44FDEC06" w14:textId="1A0D7A2D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V</w:t>
      </w:r>
      <w:r w:rsidR="0008455D" w:rsidRPr="00055EE4">
        <w:rPr>
          <w:b/>
          <w:bCs/>
          <w:lang w:val="es-MX"/>
        </w:rPr>
        <w:t>enta</w:t>
      </w:r>
      <w:proofErr w:type="spellEnd"/>
    </w:p>
    <w:p w14:paraId="66D8547F" w14:textId="193EDC45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orma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ago</w:t>
      </w:r>
      <w:proofErr w:type="spellEnd"/>
    </w:p>
    <w:p w14:paraId="46618488" w14:textId="48C5356E" w:rsidR="0008455D" w:rsidRDefault="0008455D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 w:rsidRPr="00055EE4">
        <w:rPr>
          <w:b/>
          <w:bCs/>
          <w:lang w:val="es-MX"/>
        </w:rPr>
        <w:t>monto</w:t>
      </w:r>
    </w:p>
    <w:p w14:paraId="509F87D0" w14:textId="300DE79C" w:rsidR="00161139" w:rsidRPr="00055EE4" w:rsidRDefault="00161139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(desde la base de datos una sola vez)</w:t>
      </w:r>
    </w:p>
    <w:p w14:paraId="611CB24A" w14:textId="3B9E895B" w:rsidR="0008455D" w:rsidRDefault="0008455D" w:rsidP="00055EE4">
      <w:pPr>
        <w:pStyle w:val="Prrafodelista"/>
        <w:rPr>
          <w:b/>
          <w:bCs/>
          <w:i/>
          <w:iCs/>
          <w:lang w:val="es-MX"/>
        </w:rPr>
      </w:pPr>
    </w:p>
    <w:p w14:paraId="4C0836CF" w14:textId="722B795D" w:rsidR="00781FB6" w:rsidRDefault="00781FB6" w:rsidP="00055EE4">
      <w:pPr>
        <w:pStyle w:val="Prrafodelista"/>
        <w:rPr>
          <w:b/>
          <w:bCs/>
          <w:i/>
          <w:iCs/>
          <w:lang w:val="es-MX"/>
        </w:rPr>
      </w:pPr>
    </w:p>
    <w:p w14:paraId="08DBE0A5" w14:textId="7645D728" w:rsidR="00781FB6" w:rsidRDefault="00781FB6" w:rsidP="00055EE4">
      <w:pPr>
        <w:pStyle w:val="Prrafodelista"/>
        <w:rPr>
          <w:b/>
          <w:bCs/>
          <w:i/>
          <w:iCs/>
          <w:lang w:val="es-MX"/>
        </w:rPr>
      </w:pPr>
    </w:p>
    <w:p w14:paraId="705C02BA" w14:textId="77777777" w:rsidR="00781FB6" w:rsidRPr="00055EE4" w:rsidRDefault="00781FB6" w:rsidP="00055EE4">
      <w:pPr>
        <w:pStyle w:val="Prrafodelista"/>
        <w:rPr>
          <w:b/>
          <w:bCs/>
          <w:i/>
          <w:iCs/>
          <w:lang w:val="es-MX"/>
        </w:rPr>
      </w:pPr>
    </w:p>
    <w:p w14:paraId="6478225F" w14:textId="239238EC" w:rsidR="0008455D" w:rsidRPr="00055EE4" w:rsidRDefault="0008455D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proofErr w:type="spellStart"/>
      <w:r w:rsidR="00781FB6">
        <w:rPr>
          <w:b/>
          <w:bCs/>
          <w:i/>
          <w:iCs/>
          <w:lang w:val="es-MX"/>
        </w:rPr>
        <w:t>F</w:t>
      </w:r>
      <w:r w:rsidRPr="00055EE4">
        <w:rPr>
          <w:b/>
          <w:bCs/>
          <w:i/>
          <w:iCs/>
          <w:lang w:val="es-MX"/>
        </w:rPr>
        <w:t>ormas</w:t>
      </w:r>
      <w:r w:rsidR="00781FB6">
        <w:rPr>
          <w:b/>
          <w:bCs/>
          <w:i/>
          <w:iCs/>
          <w:lang w:val="es-MX"/>
        </w:rPr>
        <w:t>P</w:t>
      </w:r>
      <w:r w:rsidRPr="00055EE4">
        <w:rPr>
          <w:b/>
          <w:bCs/>
          <w:i/>
          <w:iCs/>
          <w:lang w:val="es-MX"/>
        </w:rPr>
        <w:t>ago</w:t>
      </w:r>
      <w:proofErr w:type="spellEnd"/>
    </w:p>
    <w:p w14:paraId="20D8E143" w14:textId="47B99FC0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orma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ago</w:t>
      </w:r>
      <w:proofErr w:type="spellEnd"/>
    </w:p>
    <w:p w14:paraId="7DC1537C" w14:textId="207B128E" w:rsidR="0008455D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</w:t>
      </w:r>
      <w:r w:rsidR="0008455D" w:rsidRPr="00055EE4">
        <w:rPr>
          <w:b/>
          <w:bCs/>
          <w:lang w:val="es-MX"/>
        </w:rPr>
        <w:t>ombre</w:t>
      </w:r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orma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ago</w:t>
      </w:r>
      <w:proofErr w:type="spellEnd"/>
    </w:p>
    <w:p w14:paraId="2C83A4FC" w14:textId="6D22DB09" w:rsidR="00161139" w:rsidRPr="00055EE4" w:rsidRDefault="00161139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fechaRegistro</w:t>
      </w:r>
      <w:proofErr w:type="spellEnd"/>
      <w:r>
        <w:rPr>
          <w:b/>
          <w:bCs/>
          <w:lang w:val="es-MX"/>
        </w:rPr>
        <w:t>(desde la base de datos)</w:t>
      </w:r>
    </w:p>
    <w:p w14:paraId="7CCDD3D4" w14:textId="6F98506D" w:rsidR="0008455D" w:rsidRPr="00055EE4" w:rsidRDefault="0008455D" w:rsidP="00055EE4">
      <w:pPr>
        <w:pStyle w:val="Prrafodelista"/>
        <w:rPr>
          <w:b/>
          <w:bCs/>
          <w:i/>
          <w:iCs/>
          <w:lang w:val="es-MX"/>
        </w:rPr>
      </w:pPr>
    </w:p>
    <w:p w14:paraId="34CF2AE3" w14:textId="447F10ED" w:rsidR="0008455D" w:rsidRPr="00055EE4" w:rsidRDefault="0008455D" w:rsidP="00055EE4">
      <w:pPr>
        <w:rPr>
          <w:b/>
          <w:bCs/>
          <w:i/>
          <w:iCs/>
          <w:lang w:val="es-MX"/>
        </w:rPr>
      </w:pPr>
      <w:r w:rsidRPr="00055EE4">
        <w:rPr>
          <w:i/>
          <w:iCs/>
          <w:lang w:val="es-MX"/>
        </w:rPr>
        <w:t>Tabla:</w:t>
      </w:r>
      <w:r w:rsidRPr="00055EE4">
        <w:rPr>
          <w:b/>
          <w:bCs/>
          <w:i/>
          <w:iCs/>
          <w:lang w:val="es-MX"/>
        </w:rPr>
        <w:t xml:space="preserve"> </w:t>
      </w:r>
      <w:proofErr w:type="spellStart"/>
      <w:r w:rsidR="00781FB6">
        <w:rPr>
          <w:b/>
          <w:bCs/>
          <w:i/>
          <w:iCs/>
          <w:lang w:val="es-MX"/>
        </w:rPr>
        <w:t>M</w:t>
      </w:r>
      <w:r w:rsidRPr="00055EE4">
        <w:rPr>
          <w:b/>
          <w:bCs/>
          <w:i/>
          <w:iCs/>
          <w:lang w:val="es-MX"/>
        </w:rPr>
        <w:t>ovimiento</w:t>
      </w:r>
      <w:r w:rsidR="00781FB6">
        <w:rPr>
          <w:b/>
          <w:bCs/>
          <w:i/>
          <w:iCs/>
          <w:lang w:val="es-MX"/>
        </w:rPr>
        <w:t>C</w:t>
      </w:r>
      <w:r w:rsidRPr="00055EE4">
        <w:rPr>
          <w:b/>
          <w:bCs/>
          <w:i/>
          <w:iCs/>
          <w:lang w:val="es-MX"/>
        </w:rPr>
        <w:t>aja</w:t>
      </w:r>
      <w:proofErr w:type="spellEnd"/>
    </w:p>
    <w:p w14:paraId="2C19A067" w14:textId="59401E63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M</w:t>
      </w:r>
      <w:r w:rsidR="0008455D" w:rsidRPr="00055EE4">
        <w:rPr>
          <w:b/>
          <w:bCs/>
          <w:lang w:val="es-MX"/>
        </w:rPr>
        <w:t>ovimiento</w:t>
      </w:r>
      <w:proofErr w:type="spellEnd"/>
    </w:p>
    <w:p w14:paraId="2E05A10D" w14:textId="5FD961A8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C</w:t>
      </w:r>
      <w:r w:rsidR="0008455D" w:rsidRPr="00055EE4">
        <w:rPr>
          <w:b/>
          <w:bCs/>
          <w:lang w:val="es-MX"/>
        </w:rPr>
        <w:t>aja</w:t>
      </w:r>
      <w:proofErr w:type="spellEnd"/>
    </w:p>
    <w:p w14:paraId="73C71295" w14:textId="2A714933" w:rsidR="0008455D" w:rsidRPr="00314298" w:rsidRDefault="00781FB6" w:rsidP="00314298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echa</w:t>
      </w:r>
      <w:r w:rsidR="00314298">
        <w:rPr>
          <w:b/>
          <w:bCs/>
          <w:lang w:val="es-MX"/>
        </w:rPr>
        <w:t>(desde la base de datos)</w:t>
      </w:r>
    </w:p>
    <w:p w14:paraId="7FA420BE" w14:textId="28C0F6DB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orma</w:t>
      </w:r>
      <w:r>
        <w:rPr>
          <w:b/>
          <w:bCs/>
          <w:lang w:val="es-MX"/>
        </w:rPr>
        <w:t>P</w:t>
      </w:r>
      <w:r w:rsidR="0008455D" w:rsidRPr="00055EE4">
        <w:rPr>
          <w:b/>
          <w:bCs/>
          <w:lang w:val="es-MX"/>
        </w:rPr>
        <w:t>ago</w:t>
      </w:r>
      <w:proofErr w:type="spellEnd"/>
    </w:p>
    <w:p w14:paraId="51EC31FA" w14:textId="3CD3522A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t</w:t>
      </w:r>
      <w:r w:rsidR="0008455D" w:rsidRPr="00055EE4">
        <w:rPr>
          <w:b/>
          <w:bCs/>
          <w:lang w:val="es-MX"/>
        </w:rPr>
        <w:t>ipo</w:t>
      </w:r>
      <w:r>
        <w:rPr>
          <w:b/>
          <w:bCs/>
          <w:lang w:val="es-MX"/>
        </w:rPr>
        <w:t>M</w:t>
      </w:r>
      <w:r w:rsidR="0008455D" w:rsidRPr="00055EE4">
        <w:rPr>
          <w:b/>
          <w:bCs/>
          <w:lang w:val="es-MX"/>
        </w:rPr>
        <w:t>ovimiento</w:t>
      </w:r>
      <w:proofErr w:type="spellEnd"/>
    </w:p>
    <w:p w14:paraId="0FCA5B2E" w14:textId="77777777" w:rsidR="00314298" w:rsidRPr="00314298" w:rsidRDefault="0008455D" w:rsidP="00314298">
      <w:pPr>
        <w:pStyle w:val="Prrafodelista"/>
        <w:numPr>
          <w:ilvl w:val="0"/>
          <w:numId w:val="31"/>
        </w:numPr>
        <w:rPr>
          <w:b/>
          <w:bCs/>
          <w:i/>
          <w:iCs/>
          <w:lang w:val="es-MX"/>
        </w:rPr>
      </w:pPr>
      <w:r w:rsidRPr="00055EE4">
        <w:rPr>
          <w:b/>
          <w:bCs/>
          <w:lang w:val="es-MX"/>
        </w:rPr>
        <w:t>monto</w:t>
      </w:r>
    </w:p>
    <w:p w14:paraId="0C08F4A3" w14:textId="77777777" w:rsidR="00314298" w:rsidRPr="00314298" w:rsidRDefault="00314298" w:rsidP="00314298">
      <w:pPr>
        <w:pStyle w:val="Prrafodelista"/>
        <w:rPr>
          <w:b/>
          <w:bCs/>
          <w:i/>
          <w:iCs/>
          <w:lang w:val="es-MX"/>
        </w:rPr>
      </w:pPr>
    </w:p>
    <w:p w14:paraId="2947A497" w14:textId="6118B5F2" w:rsidR="0008455D" w:rsidRPr="00314298" w:rsidRDefault="0008455D" w:rsidP="00314298">
      <w:pPr>
        <w:rPr>
          <w:b/>
          <w:bCs/>
          <w:i/>
          <w:iCs/>
          <w:lang w:val="es-MX"/>
        </w:rPr>
      </w:pPr>
      <w:r w:rsidRPr="00314298">
        <w:rPr>
          <w:i/>
          <w:iCs/>
          <w:lang w:val="es-MX"/>
        </w:rPr>
        <w:t>Tabla:</w:t>
      </w:r>
      <w:r w:rsidR="00055EE4" w:rsidRPr="00314298">
        <w:rPr>
          <w:i/>
          <w:iCs/>
          <w:lang w:val="es-MX"/>
        </w:rPr>
        <w:t xml:space="preserve"> </w:t>
      </w:r>
      <w:r w:rsidR="00055EE4" w:rsidRPr="00314298">
        <w:rPr>
          <w:b/>
          <w:bCs/>
          <w:i/>
          <w:iCs/>
          <w:lang w:val="es-MX"/>
        </w:rPr>
        <w:t>C</w:t>
      </w:r>
      <w:r w:rsidRPr="00314298">
        <w:rPr>
          <w:b/>
          <w:bCs/>
          <w:i/>
          <w:iCs/>
          <w:lang w:val="es-MX"/>
        </w:rPr>
        <w:t>aja</w:t>
      </w:r>
    </w:p>
    <w:p w14:paraId="00DF56A0" w14:textId="3B4BEB84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d</w:t>
      </w:r>
      <w:r w:rsidR="00055EE4" w:rsidRPr="00055EE4">
        <w:rPr>
          <w:b/>
          <w:bCs/>
          <w:lang w:val="es-MX"/>
        </w:rPr>
        <w:t>C</w:t>
      </w:r>
      <w:r w:rsidR="0008455D" w:rsidRPr="00055EE4">
        <w:rPr>
          <w:b/>
          <w:bCs/>
          <w:lang w:val="es-MX"/>
        </w:rPr>
        <w:t>aja</w:t>
      </w:r>
      <w:proofErr w:type="spellEnd"/>
    </w:p>
    <w:p w14:paraId="040F2CEE" w14:textId="0D8C6488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</w:t>
      </w:r>
      <w:r w:rsidR="0008455D" w:rsidRPr="00055EE4">
        <w:rPr>
          <w:b/>
          <w:bCs/>
          <w:lang w:val="es-MX"/>
        </w:rPr>
        <w:t>echa</w:t>
      </w:r>
      <w:r w:rsidR="00055EE4" w:rsidRPr="00055EE4">
        <w:rPr>
          <w:b/>
          <w:bCs/>
          <w:lang w:val="es-MX"/>
        </w:rPr>
        <w:t>A</w:t>
      </w:r>
      <w:r w:rsidR="0008455D" w:rsidRPr="00055EE4">
        <w:rPr>
          <w:b/>
          <w:bCs/>
          <w:lang w:val="es-MX"/>
        </w:rPr>
        <w:t>pertura</w:t>
      </w:r>
      <w:proofErr w:type="spellEnd"/>
      <w:r w:rsidR="00161139">
        <w:rPr>
          <w:b/>
          <w:bCs/>
          <w:lang w:val="es-MX"/>
        </w:rPr>
        <w:t>(desde la base de datos este no cambiara cuando se actualice para el cierre de caja)</w:t>
      </w:r>
    </w:p>
    <w:p w14:paraId="210979B7" w14:textId="529CFCC3" w:rsidR="0008455D" w:rsidRPr="00055EE4" w:rsidRDefault="00781FB6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</w:t>
      </w:r>
      <w:r w:rsidR="0008455D" w:rsidRPr="00055EE4">
        <w:rPr>
          <w:b/>
          <w:bCs/>
          <w:lang w:val="es-MX"/>
        </w:rPr>
        <w:t>onto</w:t>
      </w:r>
      <w:r w:rsidR="00055EE4" w:rsidRPr="00055EE4">
        <w:rPr>
          <w:b/>
          <w:bCs/>
          <w:lang w:val="es-MX"/>
        </w:rPr>
        <w:t>I</w:t>
      </w:r>
      <w:r w:rsidR="0008455D" w:rsidRPr="00055EE4">
        <w:rPr>
          <w:b/>
          <w:bCs/>
          <w:lang w:val="es-MX"/>
        </w:rPr>
        <w:t>nicial</w:t>
      </w:r>
      <w:proofErr w:type="spellEnd"/>
    </w:p>
    <w:p w14:paraId="43CD61D0" w14:textId="3788E187" w:rsidR="0008455D" w:rsidRDefault="0008455D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55EE4">
        <w:rPr>
          <w:b/>
          <w:bCs/>
          <w:lang w:val="es-MX"/>
        </w:rPr>
        <w:t>fecha</w:t>
      </w:r>
      <w:r w:rsidR="00781FB6">
        <w:rPr>
          <w:b/>
          <w:bCs/>
          <w:lang w:val="es-MX"/>
        </w:rPr>
        <w:t>C</w:t>
      </w:r>
      <w:r w:rsidRPr="00055EE4">
        <w:rPr>
          <w:b/>
          <w:bCs/>
          <w:lang w:val="es-MX"/>
        </w:rPr>
        <w:t>ierre</w:t>
      </w:r>
      <w:proofErr w:type="spellEnd"/>
      <w:r w:rsidR="00161139">
        <w:rPr>
          <w:b/>
          <w:bCs/>
          <w:lang w:val="es-MX"/>
        </w:rPr>
        <w:t xml:space="preserve">(desde la base de datos, cuando se actualice a cierre de caja el de apertura no cambiara y este se </w:t>
      </w:r>
      <w:r w:rsidR="00E5220B">
        <w:rPr>
          <w:b/>
          <w:bCs/>
          <w:lang w:val="es-MX"/>
        </w:rPr>
        <w:t>colocara la fecha actual del cierre</w:t>
      </w:r>
      <w:r w:rsidR="00161139">
        <w:rPr>
          <w:b/>
          <w:bCs/>
          <w:lang w:val="es-MX"/>
        </w:rPr>
        <w:t>)</w:t>
      </w:r>
    </w:p>
    <w:p w14:paraId="1940CD3D" w14:textId="21129DBE" w:rsidR="00942302" w:rsidRPr="00055EE4" w:rsidRDefault="00942302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r>
        <w:rPr>
          <w:b/>
          <w:bCs/>
          <w:lang w:val="es-MX"/>
        </w:rPr>
        <w:t>estado</w:t>
      </w:r>
    </w:p>
    <w:p w14:paraId="18BCEEDE" w14:textId="1906AC18" w:rsidR="0008455D" w:rsidRPr="00055EE4" w:rsidRDefault="0008455D" w:rsidP="00055EE4">
      <w:pPr>
        <w:pStyle w:val="Prrafodelista"/>
        <w:numPr>
          <w:ilvl w:val="0"/>
          <w:numId w:val="31"/>
        </w:numPr>
        <w:rPr>
          <w:b/>
          <w:bCs/>
          <w:lang w:val="es-MX"/>
        </w:rPr>
      </w:pPr>
      <w:proofErr w:type="spellStart"/>
      <w:r w:rsidRPr="00055EE4">
        <w:rPr>
          <w:b/>
          <w:bCs/>
          <w:lang w:val="es-MX"/>
        </w:rPr>
        <w:t>monto</w:t>
      </w:r>
      <w:r w:rsidR="00781FB6">
        <w:rPr>
          <w:b/>
          <w:bCs/>
          <w:lang w:val="es-MX"/>
        </w:rPr>
        <w:t>F</w:t>
      </w:r>
      <w:r w:rsidRPr="00055EE4">
        <w:rPr>
          <w:b/>
          <w:bCs/>
          <w:lang w:val="es-MX"/>
        </w:rPr>
        <w:t>inal</w:t>
      </w:r>
      <w:proofErr w:type="spellEnd"/>
    </w:p>
    <w:p w14:paraId="6713703F" w14:textId="71C839FD" w:rsidR="0008455D" w:rsidRPr="00055EE4" w:rsidRDefault="0008455D" w:rsidP="00055EE4">
      <w:pPr>
        <w:pStyle w:val="Prrafodelista"/>
        <w:rPr>
          <w:b/>
          <w:bCs/>
          <w:i/>
          <w:iCs/>
          <w:lang w:val="es-MX"/>
        </w:rPr>
      </w:pPr>
    </w:p>
    <w:p w14:paraId="31F5A33C" w14:textId="7CC5C7CB" w:rsidR="000B15F2" w:rsidRPr="00055EE4" w:rsidRDefault="000B15F2">
      <w:pPr>
        <w:rPr>
          <w:b/>
          <w:bCs/>
          <w:i/>
          <w:iCs/>
          <w:lang w:val="es-MX"/>
        </w:rPr>
      </w:pPr>
    </w:p>
    <w:p w14:paraId="0783BCCD" w14:textId="78CE7624" w:rsidR="006C3AC3" w:rsidRDefault="006C3AC3" w:rsidP="006C3AC3">
      <w:pPr>
        <w:rPr>
          <w:b/>
          <w:bCs/>
          <w:i/>
          <w:iCs/>
          <w:lang w:val="es-MX"/>
        </w:rPr>
      </w:pPr>
    </w:p>
    <w:p w14:paraId="23972D7A" w14:textId="79B87875" w:rsidR="006615A1" w:rsidRDefault="006615A1" w:rsidP="006C3AC3">
      <w:pPr>
        <w:rPr>
          <w:b/>
          <w:bCs/>
          <w:i/>
          <w:iCs/>
          <w:lang w:val="es-MX"/>
        </w:rPr>
      </w:pPr>
    </w:p>
    <w:p w14:paraId="34F22A39" w14:textId="494AA127" w:rsidR="006615A1" w:rsidRDefault="006615A1" w:rsidP="006C3AC3">
      <w:pPr>
        <w:rPr>
          <w:b/>
          <w:bCs/>
          <w:i/>
          <w:iCs/>
          <w:lang w:val="es-MX"/>
        </w:rPr>
      </w:pPr>
    </w:p>
    <w:p w14:paraId="4F1523D8" w14:textId="790CE4AA" w:rsidR="006615A1" w:rsidRDefault="006615A1" w:rsidP="006C3AC3">
      <w:pPr>
        <w:rPr>
          <w:b/>
          <w:bCs/>
          <w:i/>
          <w:iCs/>
          <w:lang w:val="es-MX"/>
        </w:rPr>
      </w:pPr>
    </w:p>
    <w:p w14:paraId="7EAD4DBB" w14:textId="598C086D" w:rsidR="006615A1" w:rsidRDefault="006615A1" w:rsidP="006C3AC3">
      <w:pPr>
        <w:rPr>
          <w:b/>
          <w:bCs/>
          <w:i/>
          <w:iCs/>
          <w:lang w:val="es-MX"/>
        </w:rPr>
      </w:pPr>
    </w:p>
    <w:p w14:paraId="6C2C236C" w14:textId="7457E0AA" w:rsidR="006615A1" w:rsidRDefault="006615A1" w:rsidP="006C3AC3">
      <w:pPr>
        <w:rPr>
          <w:b/>
          <w:bCs/>
          <w:i/>
          <w:iCs/>
          <w:lang w:val="es-MX"/>
        </w:rPr>
      </w:pPr>
    </w:p>
    <w:p w14:paraId="6A52D277" w14:textId="0661110D" w:rsidR="006615A1" w:rsidRDefault="006615A1" w:rsidP="006C3AC3">
      <w:pPr>
        <w:rPr>
          <w:b/>
          <w:bCs/>
          <w:i/>
          <w:iCs/>
          <w:lang w:val="es-MX"/>
        </w:rPr>
      </w:pPr>
    </w:p>
    <w:p w14:paraId="54D7CFD3" w14:textId="764CC304" w:rsidR="006615A1" w:rsidRDefault="006615A1" w:rsidP="006C3AC3">
      <w:pPr>
        <w:rPr>
          <w:b/>
          <w:bCs/>
          <w:i/>
          <w:iCs/>
          <w:lang w:val="es-MX"/>
        </w:rPr>
      </w:pPr>
    </w:p>
    <w:p w14:paraId="79E269D5" w14:textId="7E031A78" w:rsidR="006615A1" w:rsidRDefault="006615A1" w:rsidP="006C3AC3">
      <w:pPr>
        <w:rPr>
          <w:b/>
          <w:bCs/>
          <w:i/>
          <w:iCs/>
          <w:lang w:val="es-MX"/>
        </w:rPr>
      </w:pPr>
    </w:p>
    <w:p w14:paraId="581B64CE" w14:textId="2DF70C60" w:rsidR="006615A1" w:rsidRDefault="006615A1" w:rsidP="006C3AC3">
      <w:pPr>
        <w:rPr>
          <w:b/>
          <w:bCs/>
          <w:i/>
          <w:iCs/>
          <w:lang w:val="es-MX"/>
        </w:rPr>
      </w:pPr>
    </w:p>
    <w:p w14:paraId="79A29B09" w14:textId="6E229224" w:rsidR="006615A1" w:rsidRDefault="006615A1" w:rsidP="006C3AC3">
      <w:pPr>
        <w:rPr>
          <w:b/>
          <w:bCs/>
          <w:i/>
          <w:iCs/>
          <w:lang w:val="es-MX"/>
        </w:rPr>
      </w:pPr>
    </w:p>
    <w:p w14:paraId="3F4D623E" w14:textId="16BEC569" w:rsidR="006615A1" w:rsidRDefault="006615A1" w:rsidP="006C3AC3">
      <w:pPr>
        <w:rPr>
          <w:b/>
          <w:bCs/>
          <w:i/>
          <w:iCs/>
          <w:lang w:val="es-MX"/>
        </w:rPr>
      </w:pPr>
    </w:p>
    <w:p w14:paraId="2FA7FB4D" w14:textId="5A608E9D" w:rsidR="006615A1" w:rsidRDefault="006615A1" w:rsidP="006C3AC3">
      <w:pPr>
        <w:rPr>
          <w:b/>
          <w:bCs/>
          <w:i/>
          <w:iCs/>
          <w:lang w:val="es-MX"/>
        </w:rPr>
      </w:pPr>
    </w:p>
    <w:p w14:paraId="6C695157" w14:textId="1F627024" w:rsidR="006615A1" w:rsidRDefault="006615A1" w:rsidP="006C3AC3">
      <w:pPr>
        <w:rPr>
          <w:b/>
          <w:bCs/>
          <w:i/>
          <w:iCs/>
          <w:lang w:val="es-MX"/>
        </w:rPr>
      </w:pPr>
    </w:p>
    <w:p w14:paraId="5F497EE7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lastRenderedPageBreak/>
        <w:t>1. Configuración Inicial del Sistema</w:t>
      </w:r>
    </w:p>
    <w:p w14:paraId="21963FDB" w14:textId="77777777" w:rsidR="00D673CB" w:rsidRPr="00D673CB" w:rsidRDefault="00D673CB" w:rsidP="00D673CB">
      <w:pPr>
        <w:pStyle w:val="NormalWeb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Carga de roles y permisos predeterminados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 el rol "Administrador" con todos los permisos del sistema.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Roles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eastAsiaTheme="majorEastAsia" w:hAnsi="Arial" w:cs="Arial"/>
          <w:sz w:val="20"/>
        </w:rPr>
        <w:t>Permisos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PermisosRoles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1C1C8988" w14:textId="77777777" w:rsidR="00D673CB" w:rsidRPr="00D673CB" w:rsidRDefault="00D673CB" w:rsidP="00D673CB">
      <w:pPr>
        <w:pStyle w:val="NormalWeb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Carga inicial de datos predeterminados</w:t>
      </w:r>
      <w:r w:rsidRPr="00D673CB">
        <w:rPr>
          <w:rFonts w:ascii="Arial" w:hAnsi="Arial" w:cs="Arial"/>
          <w:sz w:val="20"/>
          <w:szCs w:val="20"/>
        </w:rPr>
        <w:t>:</w:t>
      </w:r>
    </w:p>
    <w:p w14:paraId="0DD4D923" w14:textId="77777777" w:rsidR="00D673CB" w:rsidRPr="00D673CB" w:rsidRDefault="00D673CB" w:rsidP="00D673CB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Categorías: Ingredientes, Plato Fuerte, Bebidas.</w:t>
      </w:r>
    </w:p>
    <w:p w14:paraId="399AC611" w14:textId="77777777" w:rsidR="00D673CB" w:rsidRPr="00D673CB" w:rsidRDefault="00D673CB" w:rsidP="00D673CB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Unidades: Gramo, Kilo, Litro, Mililitro.</w:t>
      </w:r>
    </w:p>
    <w:p w14:paraId="01AD566B" w14:textId="77777777" w:rsidR="00D673CB" w:rsidRPr="00D673CB" w:rsidRDefault="00D673CB" w:rsidP="00D673CB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Impuestos:</w:t>
      </w:r>
    </w:p>
    <w:p w14:paraId="71D8EAFC" w14:textId="77777777" w:rsidR="00D673CB" w:rsidRPr="00D673CB" w:rsidRDefault="00D673CB" w:rsidP="00D673CB">
      <w:pPr>
        <w:numPr>
          <w:ilvl w:val="2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IVA: Tarifas del 0%, 5%, 16%, 19%.</w:t>
      </w:r>
    </w:p>
    <w:p w14:paraId="29BBB485" w14:textId="77777777" w:rsidR="00D673CB" w:rsidRPr="00D673CB" w:rsidRDefault="00D673CB" w:rsidP="00D673CB">
      <w:pPr>
        <w:numPr>
          <w:ilvl w:val="2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INC: Tarifas del 2%, 4%, 8%, 16%.</w:t>
      </w:r>
    </w:p>
    <w:p w14:paraId="21091D2C" w14:textId="77777777" w:rsidR="00D673CB" w:rsidRPr="00D673CB" w:rsidRDefault="00D673CB" w:rsidP="00D673CB">
      <w:pPr>
        <w:numPr>
          <w:ilvl w:val="2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>ICUI: Tarifas del 10%, 15%.</w:t>
      </w:r>
    </w:p>
    <w:p w14:paraId="75B0E611" w14:textId="77777777" w:rsidR="00D673CB" w:rsidRPr="00D673CB" w:rsidRDefault="00D673CB" w:rsidP="00D673CB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Fonts w:ascii="Arial" w:hAnsi="Arial" w:cs="Arial"/>
          <w:sz w:val="20"/>
          <w:szCs w:val="20"/>
        </w:rPr>
        <w:t xml:space="preserve">Formas de pago: Efectivo, Tarjeta, Transferencia, </w:t>
      </w:r>
      <w:proofErr w:type="spellStart"/>
      <w:r w:rsidRPr="00D673CB">
        <w:rPr>
          <w:rFonts w:ascii="Arial" w:hAnsi="Arial" w:cs="Arial"/>
          <w:sz w:val="20"/>
          <w:szCs w:val="20"/>
        </w:rPr>
        <w:t>Nequi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hAnsi="Arial" w:cs="Arial"/>
          <w:sz w:val="20"/>
        </w:rPr>
        <w:t>Categorías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hAnsi="Arial" w:cs="Arial"/>
          <w:sz w:val="20"/>
        </w:rPr>
        <w:t>Unidades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hAnsi="Arial" w:cs="Arial"/>
          <w:sz w:val="20"/>
        </w:rPr>
        <w:t>Impuestos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hAnsi="Arial" w:cs="Arial"/>
          <w:sz w:val="20"/>
        </w:rPr>
        <w:t>FormasPago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1E770626" w14:textId="77777777" w:rsidR="00D673CB" w:rsidRPr="00D673CB" w:rsidRDefault="00E471E7" w:rsidP="00D673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C2C83FC">
          <v:rect id="_x0000_i1025" style="width:0;height:1.5pt" o:hralign="center" o:hrstd="t" o:hr="t" fillcolor="#a0a0a0" stroked="f"/>
        </w:pict>
      </w:r>
    </w:p>
    <w:p w14:paraId="5733AFE7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t>2. Gestión de Usuarios y Negocio</w:t>
      </w:r>
    </w:p>
    <w:p w14:paraId="74F0116C" w14:textId="77777777" w:rsidR="00D673CB" w:rsidRPr="00D673CB" w:rsidRDefault="00D673CB" w:rsidP="00D673CB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Registro inicial del administrador y negocio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Registrar al usuario inicial como "Administrador" y crear la configuración del negocio.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Usuarios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DatosNegocio</w:t>
      </w:r>
      <w:proofErr w:type="spellEnd"/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eastAsiaTheme="majorEastAsia" w:hAnsi="Arial" w:cs="Arial"/>
          <w:sz w:val="20"/>
        </w:rPr>
        <w:t>Roles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38D95AA4" w14:textId="77777777" w:rsidR="00D673CB" w:rsidRPr="00D673CB" w:rsidRDefault="00D673CB" w:rsidP="00D673CB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Inicio de sesión (</w:t>
      </w:r>
      <w:proofErr w:type="spellStart"/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login</w:t>
      </w:r>
      <w:proofErr w:type="spellEnd"/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)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Validar credenciales de acceso para un usuario registrado.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Usuarios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0577098B" w14:textId="77777777" w:rsidR="00D673CB" w:rsidRPr="00D673CB" w:rsidRDefault="00D673CB" w:rsidP="00D673CB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Gestión de usuarios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Crear, listar, buscar, actualizar y eliminar usuarios, asignando roles con permisos específicos.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Usuarios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eastAsiaTheme="majorEastAsia" w:hAnsi="Arial" w:cs="Arial"/>
          <w:sz w:val="20"/>
        </w:rPr>
        <w:t>Roles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PermisosRoles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42B5C34E" w14:textId="77777777" w:rsidR="00D673CB" w:rsidRPr="00D673CB" w:rsidRDefault="00D673CB" w:rsidP="00D673CB">
      <w:pPr>
        <w:pStyle w:val="NormalWeb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Gestión de roles y permisos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 roles personalizados y asignarles permisos.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Roles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eastAsiaTheme="majorEastAsia" w:hAnsi="Arial" w:cs="Arial"/>
          <w:sz w:val="20"/>
        </w:rPr>
        <w:t>Permisos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PermisosRoles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52126ED0" w14:textId="77777777" w:rsidR="00D673CB" w:rsidRPr="00D673CB" w:rsidRDefault="00E471E7" w:rsidP="00D673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2D04BEB">
          <v:rect id="_x0000_i1026" style="width:0;height:1.5pt" o:hralign="center" o:hrstd="t" o:hr="t" fillcolor="#a0a0a0" stroked="f"/>
        </w:pict>
      </w:r>
    </w:p>
    <w:p w14:paraId="2831F57C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t>3. Gestión de Entidades del Negocio</w:t>
      </w:r>
    </w:p>
    <w:p w14:paraId="1FA35A4F" w14:textId="77777777" w:rsidR="00D673CB" w:rsidRPr="00D673CB" w:rsidRDefault="00D673CB" w:rsidP="00D673CB">
      <w:pPr>
        <w:pStyle w:val="NormalWeb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Proveedores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proveedores (Registrar, Listar, Buscar, Actualizar, Eliminar).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Proveedores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58CC4E62" w14:textId="77777777" w:rsidR="00D673CB" w:rsidRPr="00D673CB" w:rsidRDefault="00D673CB" w:rsidP="00D673CB">
      <w:pPr>
        <w:pStyle w:val="NormalWeb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Clientes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clientes (Registrar, Listar, Buscar, Actualizar, Eliminar).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Clientes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30E7DC98" w14:textId="77777777" w:rsidR="00D673CB" w:rsidRPr="00D673CB" w:rsidRDefault="00D673CB" w:rsidP="00D673CB">
      <w:pPr>
        <w:pStyle w:val="NormalWeb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Categorías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categorías para insumos y productos.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Categorías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4A0688A3" w14:textId="77777777" w:rsidR="00D673CB" w:rsidRPr="00D673CB" w:rsidRDefault="00D673CB" w:rsidP="00D673CB">
      <w:pPr>
        <w:pStyle w:val="NormalWeb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Unidades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unidades.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Unidades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77B4B1C0" w14:textId="77777777" w:rsidR="00D673CB" w:rsidRPr="00D673CB" w:rsidRDefault="00D673CB" w:rsidP="00D673CB">
      <w:pPr>
        <w:pStyle w:val="NormalWeb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Impuestos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impuestos aplicables a productos.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Impuestos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6A13F91A" w14:textId="77777777" w:rsidR="00D673CB" w:rsidRPr="00D673CB" w:rsidRDefault="00E471E7" w:rsidP="00D673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BFD231B">
          <v:rect id="_x0000_i1027" style="width:0;height:1.5pt" o:hralign="center" o:hrstd="t" o:hr="t" fillcolor="#a0a0a0" stroked="f"/>
        </w:pict>
      </w:r>
    </w:p>
    <w:p w14:paraId="1B483915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t>4. Gestión de Inventario</w:t>
      </w:r>
    </w:p>
    <w:p w14:paraId="3CC29DEA" w14:textId="77777777" w:rsidR="00D673CB" w:rsidRPr="00D673CB" w:rsidRDefault="00D673CB" w:rsidP="00D673CB">
      <w:pPr>
        <w:pStyle w:val="NormalWeb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Insumos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insumos necesarios para el restaurante.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Insumos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1130F832" w14:textId="77777777" w:rsidR="00D673CB" w:rsidRPr="00D673CB" w:rsidRDefault="00D673CB" w:rsidP="00D673CB">
      <w:pPr>
        <w:pStyle w:val="NormalWeb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Inventario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Verificar y actualizar la cantidad de insumos disponibles.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Inventario</w:t>
      </w:r>
      <w:r w:rsidRPr="00D673CB">
        <w:rPr>
          <w:rFonts w:ascii="Arial" w:hAnsi="Arial" w:cs="Arial"/>
          <w:sz w:val="20"/>
          <w:szCs w:val="20"/>
        </w:rPr>
        <w:t>.</w:t>
      </w:r>
    </w:p>
    <w:p w14:paraId="1EAE5601" w14:textId="77777777" w:rsidR="00D673CB" w:rsidRPr="00D673CB" w:rsidRDefault="00E471E7" w:rsidP="00D673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9388726">
          <v:rect id="_x0000_i1028" style="width:0;height:1.5pt" o:hralign="center" o:hrstd="t" o:hr="t" fillcolor="#a0a0a0" stroked="f"/>
        </w:pict>
      </w:r>
    </w:p>
    <w:p w14:paraId="212634EA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lastRenderedPageBreak/>
        <w:t>5. Operaciones del Restaurante</w:t>
      </w:r>
    </w:p>
    <w:p w14:paraId="51C8B299" w14:textId="77777777" w:rsidR="00D673CB" w:rsidRPr="00D673CB" w:rsidRDefault="00D673CB" w:rsidP="00D673CB">
      <w:pPr>
        <w:pStyle w:val="NormalWeb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Recetas y Productos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 recetas para productos, vinculando insumos y calculando cantidades necesarias.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Recetas</w:t>
      </w:r>
      <w:r w:rsidRPr="00D673CB">
        <w:rPr>
          <w:rFonts w:ascii="Arial" w:hAnsi="Arial" w:cs="Arial"/>
          <w:sz w:val="20"/>
          <w:szCs w:val="20"/>
        </w:rPr>
        <w:t xml:space="preserve">, </w:t>
      </w:r>
      <w:r w:rsidRPr="00D673CB">
        <w:rPr>
          <w:rStyle w:val="CdigoHTML"/>
          <w:rFonts w:ascii="Arial" w:eastAsiaTheme="majorEastAsia" w:hAnsi="Arial" w:cs="Arial"/>
          <w:sz w:val="20"/>
        </w:rPr>
        <w:t>Productos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1B787D43" w14:textId="77777777" w:rsidR="00D673CB" w:rsidRPr="00D673CB" w:rsidRDefault="00D673CB" w:rsidP="00D673CB">
      <w:pPr>
        <w:pStyle w:val="NormalWeb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Gestión de Mesas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CRUD de mesas y seguimiento de su estado (Libre, Reservada, Ocupada, etc.).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Mesas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786A3978" w14:textId="77777777" w:rsidR="00D673CB" w:rsidRPr="00D673CB" w:rsidRDefault="00D673CB" w:rsidP="00D673CB">
      <w:pPr>
        <w:pStyle w:val="NormalWeb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Reservas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Crear, actualizar, listar y gestionar estados de reservas.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Reservas</w:t>
      </w:r>
      <w:r w:rsidRPr="00D673CB">
        <w:rPr>
          <w:rFonts w:ascii="Arial" w:hAnsi="Arial" w:cs="Arial"/>
          <w:sz w:val="20"/>
          <w:szCs w:val="20"/>
        </w:rPr>
        <w:t>.</w:t>
      </w:r>
    </w:p>
    <w:p w14:paraId="1E2BB166" w14:textId="77777777" w:rsidR="00D673CB" w:rsidRPr="00D673CB" w:rsidRDefault="00D673CB" w:rsidP="00D673CB">
      <w:pPr>
        <w:pStyle w:val="NormalWeb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Pedidos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Crear, actualizar y gestionar pedidos vinculados a mesas o clientes.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Pedidos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DetallesPedidos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0D4152D3" w14:textId="77777777" w:rsidR="00D673CB" w:rsidRPr="00D673CB" w:rsidRDefault="00D673CB" w:rsidP="00D673CB">
      <w:pPr>
        <w:pStyle w:val="NormalWeb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eastAsiaTheme="majorEastAsia" w:hAnsi="Arial" w:cs="Arial"/>
          <w:sz w:val="20"/>
          <w:szCs w:val="20"/>
        </w:rPr>
        <w:t>Ventas y Facturación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Registrar ventas, calcular totales, generar facturas y asignar formas de pago.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eastAsiaTheme="majorEastAsia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eastAsiaTheme="majorEastAsia" w:hAnsi="Arial" w:cs="Arial"/>
          <w:sz w:val="20"/>
        </w:rPr>
        <w:t>Ventas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DetallesVenta</w:t>
      </w:r>
      <w:proofErr w:type="spellEnd"/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eastAsiaTheme="majorEastAsia" w:hAnsi="Arial" w:cs="Arial"/>
          <w:sz w:val="20"/>
        </w:rPr>
        <w:t>DetallesPagos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1E13280B" w14:textId="77777777" w:rsidR="00D673CB" w:rsidRPr="00D673CB" w:rsidRDefault="00E471E7" w:rsidP="00D673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8A57A16">
          <v:rect id="_x0000_i1029" style="width:0;height:1.5pt" o:hralign="center" o:hrstd="t" o:hr="t" fillcolor="#a0a0a0" stroked="f"/>
        </w:pict>
      </w:r>
    </w:p>
    <w:p w14:paraId="5FF3FB18" w14:textId="77777777" w:rsidR="00D673CB" w:rsidRPr="00D673CB" w:rsidRDefault="00D673CB" w:rsidP="00D673CB">
      <w:pPr>
        <w:pStyle w:val="Ttulo3"/>
        <w:rPr>
          <w:rFonts w:ascii="Arial" w:hAnsi="Arial" w:cs="Arial"/>
          <w:color w:val="auto"/>
          <w:sz w:val="20"/>
          <w:szCs w:val="20"/>
        </w:rPr>
      </w:pPr>
      <w:r w:rsidRPr="00D673CB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t>6. Gestión de Caja</w:t>
      </w:r>
    </w:p>
    <w:p w14:paraId="2DF4C467" w14:textId="77777777" w:rsidR="00D673CB" w:rsidRPr="00D673CB" w:rsidRDefault="00D673CB" w:rsidP="00D673CB">
      <w:pPr>
        <w:numPr>
          <w:ilvl w:val="0"/>
          <w:numId w:val="39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673CB">
        <w:rPr>
          <w:rStyle w:val="Textoennegrita"/>
          <w:rFonts w:ascii="Arial" w:hAnsi="Arial" w:cs="Arial"/>
          <w:sz w:val="20"/>
          <w:szCs w:val="20"/>
        </w:rPr>
        <w:t>Movimientos de Caja</w:t>
      </w:r>
      <w:r w:rsidRPr="00D673CB">
        <w:rPr>
          <w:rFonts w:ascii="Arial" w:hAnsi="Arial" w:cs="Arial"/>
          <w:sz w:val="20"/>
          <w:szCs w:val="20"/>
        </w:rPr>
        <w:t>: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hAnsi="Arial" w:cs="Arial"/>
          <w:sz w:val="20"/>
          <w:szCs w:val="20"/>
        </w:rPr>
        <w:t>Acción</w:t>
      </w:r>
      <w:r w:rsidRPr="00D673CB">
        <w:rPr>
          <w:rFonts w:ascii="Arial" w:hAnsi="Arial" w:cs="Arial"/>
          <w:sz w:val="20"/>
          <w:szCs w:val="20"/>
        </w:rPr>
        <w:t>: Registrar movimientos de caja, incluyendo apertura, cierre y transacciones diarias.</w:t>
      </w:r>
      <w:r w:rsidRPr="00D673CB">
        <w:rPr>
          <w:rFonts w:ascii="Arial" w:hAnsi="Arial" w:cs="Arial"/>
          <w:sz w:val="20"/>
          <w:szCs w:val="20"/>
        </w:rPr>
        <w:br/>
      </w:r>
      <w:r w:rsidRPr="00D673CB">
        <w:rPr>
          <w:rStyle w:val="nfasis"/>
          <w:rFonts w:ascii="Arial" w:hAnsi="Arial" w:cs="Arial"/>
          <w:sz w:val="20"/>
          <w:szCs w:val="20"/>
        </w:rPr>
        <w:t>Entidades</w:t>
      </w:r>
      <w:r w:rsidRPr="00D673CB">
        <w:rPr>
          <w:rFonts w:ascii="Arial" w:hAnsi="Arial" w:cs="Arial"/>
          <w:sz w:val="20"/>
          <w:szCs w:val="20"/>
        </w:rPr>
        <w:t xml:space="preserve">: </w:t>
      </w:r>
      <w:r w:rsidRPr="00D673CB">
        <w:rPr>
          <w:rStyle w:val="CdigoHTML"/>
          <w:rFonts w:ascii="Arial" w:hAnsi="Arial" w:cs="Arial"/>
          <w:sz w:val="20"/>
        </w:rPr>
        <w:t>Caja</w:t>
      </w:r>
      <w:r w:rsidRPr="00D673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73CB">
        <w:rPr>
          <w:rStyle w:val="CdigoHTML"/>
          <w:rFonts w:ascii="Arial" w:hAnsi="Arial" w:cs="Arial"/>
          <w:sz w:val="20"/>
        </w:rPr>
        <w:t>MovimientoCaja</w:t>
      </w:r>
      <w:proofErr w:type="spellEnd"/>
      <w:r w:rsidRPr="00D673CB">
        <w:rPr>
          <w:rFonts w:ascii="Arial" w:hAnsi="Arial" w:cs="Arial"/>
          <w:sz w:val="20"/>
          <w:szCs w:val="20"/>
        </w:rPr>
        <w:t>.</w:t>
      </w:r>
    </w:p>
    <w:p w14:paraId="5AD324BB" w14:textId="77777777" w:rsidR="006615A1" w:rsidRPr="00D673CB" w:rsidRDefault="006615A1" w:rsidP="00D673CB">
      <w:pPr>
        <w:rPr>
          <w:rFonts w:ascii="Arial" w:hAnsi="Arial" w:cs="Arial"/>
          <w:sz w:val="20"/>
          <w:szCs w:val="20"/>
          <w:lang w:val="es-MX"/>
        </w:rPr>
      </w:pPr>
    </w:p>
    <w:sectPr w:rsidR="006615A1" w:rsidRPr="00D673CB" w:rsidSect="006C3AC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478A8"/>
    <w:multiLevelType w:val="multilevel"/>
    <w:tmpl w:val="517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805D4"/>
    <w:multiLevelType w:val="hybridMultilevel"/>
    <w:tmpl w:val="8A764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5DD299C"/>
    <w:multiLevelType w:val="hybridMultilevel"/>
    <w:tmpl w:val="07D4A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E846D3"/>
    <w:multiLevelType w:val="hybridMultilevel"/>
    <w:tmpl w:val="ADD2C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91736"/>
    <w:multiLevelType w:val="multilevel"/>
    <w:tmpl w:val="554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45714"/>
    <w:multiLevelType w:val="multilevel"/>
    <w:tmpl w:val="A6F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CB67C2"/>
    <w:multiLevelType w:val="hybridMultilevel"/>
    <w:tmpl w:val="479EE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4C51808"/>
    <w:multiLevelType w:val="hybridMultilevel"/>
    <w:tmpl w:val="356E2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73644"/>
    <w:multiLevelType w:val="multilevel"/>
    <w:tmpl w:val="2A3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0320191"/>
    <w:multiLevelType w:val="hybridMultilevel"/>
    <w:tmpl w:val="D2C20FD6"/>
    <w:lvl w:ilvl="0" w:tplc="160C48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F6DBC"/>
    <w:multiLevelType w:val="multilevel"/>
    <w:tmpl w:val="0F0C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40356EB"/>
    <w:multiLevelType w:val="hybridMultilevel"/>
    <w:tmpl w:val="8B966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6CF0B41"/>
    <w:multiLevelType w:val="hybridMultilevel"/>
    <w:tmpl w:val="F16EC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FD13170"/>
    <w:multiLevelType w:val="hybridMultilevel"/>
    <w:tmpl w:val="842AD3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132F4"/>
    <w:multiLevelType w:val="hybridMultilevel"/>
    <w:tmpl w:val="EF90E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85510A"/>
    <w:multiLevelType w:val="multilevel"/>
    <w:tmpl w:val="852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5"/>
  </w:num>
  <w:num w:numId="3">
    <w:abstractNumId w:val="12"/>
  </w:num>
  <w:num w:numId="4">
    <w:abstractNumId w:val="36"/>
  </w:num>
  <w:num w:numId="5">
    <w:abstractNumId w:val="16"/>
  </w:num>
  <w:num w:numId="6">
    <w:abstractNumId w:val="25"/>
  </w:num>
  <w:num w:numId="7">
    <w:abstractNumId w:val="3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3"/>
  </w:num>
  <w:num w:numId="21">
    <w:abstractNumId w:val="28"/>
  </w:num>
  <w:num w:numId="22">
    <w:abstractNumId w:val="14"/>
  </w:num>
  <w:num w:numId="23">
    <w:abstractNumId w:val="38"/>
  </w:num>
  <w:num w:numId="24">
    <w:abstractNumId w:val="29"/>
  </w:num>
  <w:num w:numId="25">
    <w:abstractNumId w:val="34"/>
  </w:num>
  <w:num w:numId="26">
    <w:abstractNumId w:val="17"/>
  </w:num>
  <w:num w:numId="27">
    <w:abstractNumId w:val="11"/>
  </w:num>
  <w:num w:numId="28">
    <w:abstractNumId w:val="13"/>
  </w:num>
  <w:num w:numId="29">
    <w:abstractNumId w:val="23"/>
  </w:num>
  <w:num w:numId="30">
    <w:abstractNumId w:val="31"/>
  </w:num>
  <w:num w:numId="31">
    <w:abstractNumId w:val="21"/>
  </w:num>
  <w:num w:numId="32">
    <w:abstractNumId w:val="35"/>
  </w:num>
  <w:num w:numId="33">
    <w:abstractNumId w:val="26"/>
  </w:num>
  <w:num w:numId="34">
    <w:abstractNumId w:val="10"/>
  </w:num>
  <w:num w:numId="35">
    <w:abstractNumId w:val="24"/>
  </w:num>
  <w:num w:numId="36">
    <w:abstractNumId w:val="18"/>
  </w:num>
  <w:num w:numId="37">
    <w:abstractNumId w:val="19"/>
  </w:num>
  <w:num w:numId="38">
    <w:abstractNumId w:val="3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B4"/>
    <w:rsid w:val="00055EE4"/>
    <w:rsid w:val="0008455D"/>
    <w:rsid w:val="000853E4"/>
    <w:rsid w:val="000B15F2"/>
    <w:rsid w:val="00132DBD"/>
    <w:rsid w:val="00161139"/>
    <w:rsid w:val="001E023F"/>
    <w:rsid w:val="001F34BB"/>
    <w:rsid w:val="00296A37"/>
    <w:rsid w:val="00314298"/>
    <w:rsid w:val="00441716"/>
    <w:rsid w:val="004A353E"/>
    <w:rsid w:val="004D4EE9"/>
    <w:rsid w:val="004F1BC0"/>
    <w:rsid w:val="005D6D32"/>
    <w:rsid w:val="00645252"/>
    <w:rsid w:val="00653ED8"/>
    <w:rsid w:val="006615A1"/>
    <w:rsid w:val="006C3AC3"/>
    <w:rsid w:val="006D3D74"/>
    <w:rsid w:val="00781FB6"/>
    <w:rsid w:val="0079300D"/>
    <w:rsid w:val="008766B9"/>
    <w:rsid w:val="008C2BB4"/>
    <w:rsid w:val="009062F0"/>
    <w:rsid w:val="00942302"/>
    <w:rsid w:val="00991891"/>
    <w:rsid w:val="00A9204E"/>
    <w:rsid w:val="00AC7001"/>
    <w:rsid w:val="00B06098"/>
    <w:rsid w:val="00BD516D"/>
    <w:rsid w:val="00C86D1B"/>
    <w:rsid w:val="00D55C76"/>
    <w:rsid w:val="00D673CB"/>
    <w:rsid w:val="00D71639"/>
    <w:rsid w:val="00D8067B"/>
    <w:rsid w:val="00E245B3"/>
    <w:rsid w:val="00E471E7"/>
    <w:rsid w:val="00E5220B"/>
    <w:rsid w:val="00EA242A"/>
    <w:rsid w:val="00FC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7F35"/>
  <w15:chartTrackingRefBased/>
  <w15:docId w15:val="{DB3AEFF4-CDF0-43E4-BDD6-39DD47E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Ttulo1">
    <w:name w:val="heading 1"/>
    <w:basedOn w:val="Normal"/>
    <w:next w:val="Normal"/>
    <w:link w:val="Ttulo1C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45252"/>
    <w:rPr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52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45252"/>
    <w:rPr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252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525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525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4525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25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25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2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25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525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525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525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5252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5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25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525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5252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45252"/>
    <w:rPr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D74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D74"/>
  </w:style>
  <w:style w:type="paragraph" w:styleId="Piedepgina">
    <w:name w:val="footer"/>
    <w:basedOn w:val="Normal"/>
    <w:link w:val="PiedepginaCar"/>
    <w:uiPriority w:val="99"/>
    <w:semiHidden/>
    <w:unhideWhenUsed/>
    <w:rsid w:val="006D3D74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D74"/>
  </w:style>
  <w:style w:type="paragraph" w:styleId="Prrafodelista">
    <w:name w:val="List Paragraph"/>
    <w:basedOn w:val="Normal"/>
    <w:uiPriority w:val="34"/>
    <w:unhideWhenUsed/>
    <w:qFormat/>
    <w:rsid w:val="006C3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3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s-MX%7bB4A3B57B-AF5A-462C-A5BE-11FB7AEE3816%7d\%7b3CF03BF8-7A6D-4961-812A-777E77E51BC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3FA400-895F-49C4-BB18-690DD3F547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{3CF03BF8-7A6D-4961-812A-777E77E51BCB}tf02786999_win32</Template>
  <TotalTime>2328</TotalTime>
  <Pages>1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Juan Fernando Florez Silgado</cp:lastModifiedBy>
  <cp:revision>10</cp:revision>
  <dcterms:created xsi:type="dcterms:W3CDTF">2024-11-22T17:13:00Z</dcterms:created>
  <dcterms:modified xsi:type="dcterms:W3CDTF">2024-11-28T14:49:00Z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